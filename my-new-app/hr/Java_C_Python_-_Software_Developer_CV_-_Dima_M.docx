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FA39C4">
      <w:pPr>
        <w:bidi/>
        <w:spacing w:line="276" w:lineRule="auto"/>
        <w:ind w:left="-244" w:right="-360"/>
        <w:jc w:val="center"/>
        <w:rPr>
          <w:rFonts w:ascii="Arial" w:hAnsi="Arial" w:cs="Arial"/>
          <w:color w:val="2F5496"/>
          <w:sz w:val="40"/>
          <w:szCs w:val="40"/>
          <w:lang w:bidi="ar-SA"/>
        </w:rPr>
      </w:pPr>
      <w:r>
        <w:rPr>
          <w:rFonts w:ascii="Arial" w:hAnsi="Arial" w:cs="Arial"/>
          <w:b/>
          <w:bCs/>
          <w:color w:val="2F5496"/>
          <w:sz w:val="40"/>
          <w:szCs w:val="40"/>
          <w:lang w:bidi="ar-SA"/>
        </w:rPr>
        <w:t>Java \ C# \ Python - Software Developer</w:t>
      </w:r>
    </w:p>
    <w:p w:rsidR="00A77B3E" w:rsidRDefault="00FA39C4">
      <w:pPr>
        <w:bidi/>
        <w:spacing w:line="276" w:lineRule="auto"/>
        <w:ind w:left="-244" w:right="-360"/>
        <w:jc w:val="center"/>
        <w:rPr>
          <w:rFonts w:ascii="Arial" w:hAnsi="Arial" w:cs="Arial"/>
          <w:color w:val="2F5496"/>
          <w:sz w:val="32"/>
          <w:szCs w:val="32"/>
          <w:lang w:bidi="ar-SA"/>
        </w:rPr>
      </w:pPr>
      <w:r>
        <w:rPr>
          <w:rFonts w:ascii="Arial" w:hAnsi="Arial" w:cs="Arial"/>
          <w:b/>
          <w:bCs/>
          <w:color w:val="2F5496"/>
          <w:sz w:val="32"/>
          <w:szCs w:val="32"/>
          <w:rtl/>
        </w:rPr>
        <w:t>דימה</w:t>
      </w:r>
      <w:r>
        <w:rPr>
          <w:rFonts w:ascii="Arial" w:hAnsi="Arial" w:cs="Arial"/>
          <w:b/>
          <w:bCs/>
          <w:color w:val="2F5496"/>
          <w:sz w:val="32"/>
          <w:szCs w:val="32"/>
          <w:rtl/>
          <w:lang w:bidi="ar-SA"/>
        </w:rPr>
        <w:t xml:space="preserve"> </w:t>
      </w:r>
      <w:r>
        <w:rPr>
          <w:rFonts w:ascii="Arial" w:hAnsi="Arial" w:cs="Arial"/>
          <w:b/>
          <w:bCs/>
          <w:color w:val="2F5496"/>
          <w:sz w:val="32"/>
          <w:szCs w:val="32"/>
          <w:rtl/>
        </w:rPr>
        <w:t>מינץ</w:t>
      </w:r>
    </w:p>
    <w:p w:rsidR="00A77B3E" w:rsidRDefault="00A77B3E">
      <w:pPr>
        <w:bidi/>
        <w:spacing w:line="276" w:lineRule="auto"/>
        <w:ind w:left="-244" w:right="-360"/>
        <w:jc w:val="center"/>
        <w:rPr>
          <w:rFonts w:ascii="Arial" w:hAnsi="Arial" w:cs="Arial"/>
          <w:sz w:val="16"/>
          <w:szCs w:val="16"/>
          <w:lang w:bidi="ar-SA"/>
        </w:rPr>
      </w:pPr>
    </w:p>
    <w:p w:rsidR="00A77B3E" w:rsidRPr="007C75C7" w:rsidRDefault="00FA39C4" w:rsidP="007C75C7">
      <w:pPr>
        <w:bidi/>
        <w:spacing w:line="276" w:lineRule="auto"/>
        <w:ind w:left="-244" w:right="-360"/>
        <w:jc w:val="center"/>
        <w:rPr>
          <w:rFonts w:asciiTheme="minorBidi" w:hAnsiTheme="minorBidi" w:cstheme="minorBidi"/>
          <w:sz w:val="24"/>
          <w:szCs w:val="24"/>
          <w:lang w:bidi="ar-SA"/>
        </w:rPr>
      </w:pPr>
      <w:r w:rsidRPr="007C75C7">
        <w:rPr>
          <w:rFonts w:asciiTheme="minorBidi" w:hAnsiTheme="minorBidi" w:cstheme="minorBidi"/>
          <w:sz w:val="24"/>
          <w:szCs w:val="24"/>
          <w:rtl/>
        </w:rPr>
        <w:t>ראשון</w:t>
      </w:r>
      <w:r w:rsidRPr="007C75C7">
        <w:rPr>
          <w:rFonts w:asciiTheme="minorBidi" w:hAnsiTheme="minorBidi" w:cstheme="minorBidi"/>
          <w:sz w:val="24"/>
          <w:szCs w:val="24"/>
          <w:rtl/>
          <w:lang w:bidi="ar-SA"/>
        </w:rPr>
        <w:t xml:space="preserve"> </w:t>
      </w:r>
      <w:r w:rsidRPr="007C75C7">
        <w:rPr>
          <w:rFonts w:asciiTheme="minorBidi" w:hAnsiTheme="minorBidi" w:cstheme="minorBidi"/>
          <w:sz w:val="24"/>
          <w:szCs w:val="24"/>
          <w:rtl/>
        </w:rPr>
        <w:t>לציון</w:t>
      </w:r>
      <w:r w:rsidRPr="007C75C7">
        <w:rPr>
          <w:rFonts w:asciiTheme="minorBidi" w:hAnsiTheme="minorBidi" w:cstheme="minorBidi"/>
          <w:sz w:val="24"/>
          <w:szCs w:val="24"/>
          <w:rtl/>
          <w:lang w:bidi="ar-SA"/>
        </w:rPr>
        <w:t xml:space="preserve"> </w:t>
      </w:r>
      <w:r w:rsidR="002553C2" w:rsidRPr="007C75C7">
        <w:rPr>
          <w:rFonts w:asciiTheme="minorBidi" w:hAnsiTheme="minorBidi" w:cstheme="minorBidi"/>
          <w:sz w:val="24"/>
          <w:szCs w:val="24"/>
          <w:lang w:bidi="ar-SA"/>
        </w:rPr>
        <w:t xml:space="preserve"> </w:t>
      </w:r>
      <w:r w:rsidRPr="007C75C7">
        <w:rPr>
          <w:rFonts w:asciiTheme="minorBidi" w:hAnsiTheme="minorBidi" w:cstheme="minorBidi"/>
          <w:sz w:val="24"/>
          <w:szCs w:val="24"/>
          <w:rtl/>
          <w:lang w:bidi="ar-SA"/>
        </w:rPr>
        <w:t xml:space="preserve"> | </w:t>
      </w:r>
      <w:r w:rsidR="002553C2" w:rsidRPr="007C75C7">
        <w:rPr>
          <w:rFonts w:asciiTheme="minorBidi" w:hAnsiTheme="minorBidi" w:cstheme="minorBidi"/>
          <w:sz w:val="24"/>
          <w:szCs w:val="24"/>
          <w:lang w:bidi="ar-SA"/>
        </w:rPr>
        <w:t xml:space="preserve"> </w:t>
      </w:r>
      <w:r w:rsidRPr="007C75C7">
        <w:rPr>
          <w:rFonts w:asciiTheme="minorBidi" w:hAnsiTheme="minorBidi" w:cstheme="minorBidi"/>
          <w:sz w:val="24"/>
          <w:szCs w:val="24"/>
          <w:rtl/>
          <w:lang w:bidi="ar-SA"/>
        </w:rPr>
        <w:t xml:space="preserve"> </w:t>
      </w:r>
      <w:r w:rsidR="002553C2" w:rsidRPr="007C75C7">
        <w:rPr>
          <w:rFonts w:asciiTheme="minorBidi" w:hAnsiTheme="minorBidi" w:cstheme="minorBidi"/>
          <w:sz w:val="24"/>
          <w:szCs w:val="24"/>
          <w:shd w:val="clear" w:color="auto" w:fill="FFFFFF"/>
        </w:rPr>
        <w:t>054-757</w:t>
      </w:r>
      <w:r w:rsidR="002553C2" w:rsidRPr="007C75C7">
        <w:rPr>
          <w:rFonts w:asciiTheme="minorBidi" w:hAnsiTheme="minorBidi" w:cstheme="minorBidi"/>
          <w:sz w:val="24"/>
          <w:szCs w:val="24"/>
          <w:shd w:val="clear" w:color="auto" w:fill="FFFFFF"/>
        </w:rPr>
        <w:t>-</w:t>
      </w:r>
      <w:r w:rsidR="002553C2" w:rsidRPr="007C75C7">
        <w:rPr>
          <w:rFonts w:asciiTheme="minorBidi" w:hAnsiTheme="minorBidi" w:cstheme="minorBidi"/>
          <w:sz w:val="24"/>
          <w:szCs w:val="24"/>
          <w:shd w:val="clear" w:color="auto" w:fill="FFFFFF"/>
        </w:rPr>
        <w:t>1607</w:t>
      </w:r>
      <w:r w:rsidRPr="007C75C7">
        <w:rPr>
          <w:rFonts w:asciiTheme="minorBidi" w:hAnsiTheme="minorBidi" w:cstheme="minorBidi"/>
          <w:sz w:val="24"/>
          <w:szCs w:val="24"/>
          <w:rtl/>
          <w:lang w:bidi="ar-SA"/>
        </w:rPr>
        <w:t xml:space="preserve">    |    </w:t>
      </w:r>
      <w:hyperlink r:id="rId6" w:history="1">
        <w:r w:rsidR="007C75C7" w:rsidRPr="007C75C7">
          <w:rPr>
            <w:rStyle w:val="Hyperlink"/>
            <w:rFonts w:asciiTheme="minorBidi" w:hAnsiTheme="minorBidi" w:cstheme="minorBidi"/>
            <w:sz w:val="24"/>
            <w:szCs w:val="24"/>
            <w:lang w:bidi="ar-SA"/>
          </w:rPr>
          <w:t>dimi7790@gmail.com</w:t>
        </w:r>
      </w:hyperlink>
    </w:p>
    <w:p w:rsidR="00A77B3E" w:rsidRDefault="00A77B3E">
      <w:pPr>
        <w:bidi/>
        <w:spacing w:line="276" w:lineRule="auto"/>
        <w:ind w:left="-244" w:right="-360"/>
        <w:jc w:val="center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bidi/>
        <w:spacing w:line="360" w:lineRule="auto"/>
        <w:ind w:left="-244" w:right="-360"/>
        <w:rPr>
          <w:rFonts w:ascii="Arial" w:hAnsi="Arial" w:cs="Arial"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תמצית</w:t>
      </w:r>
    </w:p>
    <w:p w:rsidR="00A77B3E" w:rsidRPr="002553C2" w:rsidRDefault="00FA39C4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שמי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דימה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rtl/>
        </w:rPr>
        <w:t>מהנדס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rtl/>
        </w:rPr>
        <w:t>תוכנה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בעל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ידע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עשיר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בפיתוח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bidi="ar-SA"/>
        </w:rPr>
        <w:t>Back-End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rtl/>
        </w:rPr>
        <w:t>או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 w:rsidR="002553C2">
        <w:rPr>
          <w:rFonts w:ascii="Arial" w:hAnsi="Arial" w:cs="Arial"/>
          <w:b/>
          <w:bCs/>
          <w:sz w:val="24"/>
          <w:szCs w:val="24"/>
          <w:lang w:bidi="ar-SA"/>
        </w:rPr>
        <w:t>Full-</w:t>
      </w:r>
      <w:r>
        <w:rPr>
          <w:rFonts w:ascii="Arial" w:hAnsi="Arial" w:cs="Arial"/>
          <w:b/>
          <w:bCs/>
          <w:sz w:val="24"/>
          <w:szCs w:val="24"/>
          <w:lang w:bidi="ar-SA"/>
        </w:rPr>
        <w:t>Stack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rtl/>
        </w:rPr>
        <w:t>במיוחד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rtl/>
        </w:rPr>
        <w:t>בשפות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    </w:t>
      </w:r>
      <w:r>
        <w:rPr>
          <w:rFonts w:ascii="Arial" w:hAnsi="Arial" w:cs="Arial"/>
          <w:b/>
          <w:bCs/>
          <w:sz w:val="24"/>
          <w:szCs w:val="24"/>
          <w:lang w:bidi="ar-SA"/>
        </w:rPr>
        <w:t>Java \ C# \ Python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.</w:t>
      </w:r>
    </w:p>
    <w:p w:rsidR="00A77B3E" w:rsidRDefault="00FA39C4" w:rsidP="002553C2">
      <w:pPr>
        <w:bidi/>
        <w:spacing w:line="276" w:lineRule="auto"/>
        <w:ind w:left="-244" w:right="-360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בעל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מוס</w:t>
      </w:r>
      <w:bookmarkStart w:id="0" w:name="_GoBack"/>
      <w:bookmarkEnd w:id="0"/>
      <w:r>
        <w:rPr>
          <w:rFonts w:ascii="Arial" w:hAnsi="Arial" w:cs="Arial"/>
          <w:sz w:val="24"/>
          <w:szCs w:val="24"/>
          <w:rtl/>
        </w:rPr>
        <w:t>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עבודה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גבוה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מוטיבציה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אוהב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ללמוד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טכנולוגיות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שונות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לעבוד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בצוות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ולעזור</w:t>
      </w:r>
      <w:r w:rsidR="002553C2">
        <w:rPr>
          <w:rFonts w:ascii="Arial" w:hAnsi="Arial" w:cs="Arial" w:hint="cs"/>
          <w:sz w:val="24"/>
          <w:szCs w:val="24"/>
          <w:rtl/>
        </w:rPr>
        <w:t>.</w:t>
      </w:r>
    </w:p>
    <w:p w:rsidR="00A77B3E" w:rsidRDefault="00A77B3E">
      <w:pPr>
        <w:bidi/>
        <w:spacing w:before="57"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bidi/>
        <w:spacing w:line="360" w:lineRule="auto"/>
        <w:ind w:left="-244" w:right="-360"/>
        <w:rPr>
          <w:rFonts w:ascii="Arial" w:hAnsi="Arial" w:cs="Arial"/>
          <w:b/>
          <w:bCs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ניסיון</w:t>
      </w:r>
      <w:r>
        <w:rPr>
          <w:rFonts w:ascii="Arial" w:hAnsi="Arial" w:cs="Arial"/>
          <w:b/>
          <w:bCs/>
          <w:color w:val="2F5496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תעסוקתי</w:t>
      </w:r>
      <w:r>
        <w:rPr>
          <w:rFonts w:ascii="Arial" w:hAnsi="Arial" w:cs="Arial"/>
          <w:b/>
          <w:bCs/>
          <w:color w:val="2F5496"/>
          <w:sz w:val="24"/>
          <w:szCs w:val="24"/>
          <w:rtl/>
          <w:lang w:bidi="ar-SA"/>
        </w:rPr>
        <w:t xml:space="preserve"> </w:t>
      </w:r>
    </w:p>
    <w:p w:rsidR="00A77B3E" w:rsidRDefault="00FA39C4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  <w:lang w:bidi="ar-SA"/>
        </w:rPr>
        <w:t xml:space="preserve">2020      </w:t>
      </w:r>
      <w:proofErr w:type="spellStart"/>
      <w:r>
        <w:rPr>
          <w:rFonts w:ascii="Arial" w:hAnsi="Arial" w:cs="Arial"/>
          <w:b/>
          <w:bCs/>
          <w:sz w:val="24"/>
          <w:szCs w:val="24"/>
          <w:lang w:bidi="ar-SA"/>
        </w:rPr>
        <w:t>DBmaestro</w:t>
      </w:r>
      <w:proofErr w:type="spellEnd"/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, </w:t>
      </w:r>
      <w:r>
        <w:rPr>
          <w:rFonts w:ascii="Arial" w:hAnsi="Arial" w:cs="Arial"/>
          <w:b/>
          <w:bCs/>
          <w:sz w:val="24"/>
          <w:szCs w:val="24"/>
          <w:rtl/>
        </w:rPr>
        <w:t>מפתח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bidi="ar-SA"/>
        </w:rPr>
        <w:t>C#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rtl/>
        </w:rPr>
        <w:t>בצוות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rtl/>
        </w:rPr>
        <w:t>אפליקציה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br/>
      </w:r>
      <w:r>
        <w:rPr>
          <w:rFonts w:ascii="Arial" w:hAnsi="Arial" w:cs="Arial"/>
          <w:i/>
          <w:iCs/>
          <w:sz w:val="24"/>
          <w:szCs w:val="24"/>
          <w:rtl/>
        </w:rPr>
        <w:t>החברה</w:t>
      </w:r>
      <w:r>
        <w:rPr>
          <w:rFonts w:ascii="Arial" w:hAnsi="Arial" w:cs="Arial"/>
          <w:i/>
          <w:i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rtl/>
        </w:rPr>
        <w:t>מפתחת</w:t>
      </w:r>
      <w:r>
        <w:rPr>
          <w:rFonts w:ascii="Arial" w:hAnsi="Arial" w:cs="Arial"/>
          <w:i/>
          <w:i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rtl/>
        </w:rPr>
        <w:t>כלי</w:t>
      </w:r>
      <w:r>
        <w:rPr>
          <w:rFonts w:ascii="Arial" w:hAnsi="Arial" w:cs="Arial"/>
          <w:i/>
          <w:iCs/>
          <w:sz w:val="24"/>
          <w:szCs w:val="24"/>
          <w:rtl/>
          <w:lang w:bidi="ar-SA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bidi="ar-SA"/>
        </w:rPr>
        <w:t>DevOps</w:t>
      </w:r>
      <w:proofErr w:type="spellEnd"/>
      <w:r>
        <w:rPr>
          <w:rFonts w:ascii="Arial" w:hAnsi="Arial" w:cs="Arial"/>
          <w:i/>
          <w:iCs/>
          <w:sz w:val="24"/>
          <w:szCs w:val="24"/>
          <w:lang w:bidi="ar-SA"/>
        </w:rPr>
        <w:t xml:space="preserve"> Automation</w:t>
      </w:r>
      <w:r>
        <w:rPr>
          <w:rFonts w:ascii="Arial" w:hAnsi="Arial" w:cs="Arial"/>
          <w:i/>
          <w:i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rtl/>
        </w:rPr>
        <w:t>וניהול</w:t>
      </w:r>
      <w:r>
        <w:rPr>
          <w:rFonts w:ascii="Arial" w:hAnsi="Arial" w:cs="Arial"/>
          <w:i/>
          <w:i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rtl/>
        </w:rPr>
        <w:t>מתקדם</w:t>
      </w:r>
      <w:r>
        <w:rPr>
          <w:rFonts w:ascii="Arial" w:hAnsi="Arial" w:cs="Arial"/>
          <w:i/>
          <w:i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rtl/>
        </w:rPr>
        <w:t>של</w:t>
      </w:r>
      <w:r>
        <w:rPr>
          <w:rFonts w:ascii="Arial" w:hAnsi="Arial" w:cs="Arial"/>
          <w:i/>
          <w:i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bidi="ar-SA"/>
        </w:rPr>
        <w:t xml:space="preserve">Databases 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br/>
      </w:r>
      <w:r>
        <w:rPr>
          <w:rFonts w:ascii="Arial" w:hAnsi="Arial" w:cs="Arial"/>
          <w:sz w:val="24"/>
          <w:szCs w:val="24"/>
          <w:rtl/>
        </w:rPr>
        <w:t>לקחתי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חלק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בפיתוח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כלי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הניהול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(</w:t>
      </w:r>
      <w:r>
        <w:rPr>
          <w:rFonts w:ascii="Arial" w:hAnsi="Arial" w:cs="Arial"/>
          <w:sz w:val="24"/>
          <w:szCs w:val="24"/>
          <w:lang w:bidi="ar-SA"/>
        </w:rPr>
        <w:t>Windows Apps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) </w:t>
      </w:r>
      <w:r>
        <w:rPr>
          <w:rFonts w:ascii="Arial" w:hAnsi="Arial" w:cs="Arial"/>
          <w:sz w:val="24"/>
          <w:szCs w:val="24"/>
          <w:rtl/>
        </w:rPr>
        <w:t>של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המוצר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. </w:t>
      </w:r>
      <w:r>
        <w:rPr>
          <w:rFonts w:ascii="Arial" w:hAnsi="Arial" w:cs="Arial"/>
          <w:sz w:val="24"/>
          <w:szCs w:val="24"/>
          <w:rtl/>
        </w:rPr>
        <w:t>כולל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עבודה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Jenkins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, </w:t>
      </w:r>
    </w:p>
    <w:p w:rsidR="00A77B3E" w:rsidRDefault="00FA39C4" w:rsidP="002553C2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SQL, Oracle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- </w:t>
      </w:r>
      <w:r>
        <w:rPr>
          <w:rFonts w:ascii="Arial" w:hAnsi="Arial" w:cs="Arial"/>
          <w:sz w:val="24"/>
          <w:szCs w:val="24"/>
          <w:rtl/>
        </w:rPr>
        <w:t>ביצוע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שאילתות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rtl/>
        </w:rPr>
        <w:t>במורכבויות</w:t>
      </w:r>
      <w:proofErr w:type="spellEnd"/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שונות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ופיתוח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C#.Net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4.6</w:t>
      </w:r>
    </w:p>
    <w:p w:rsidR="00A77B3E" w:rsidRPr="002553C2" w:rsidRDefault="00A77B3E">
      <w:pPr>
        <w:bidi/>
        <w:spacing w:before="57"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bidi/>
        <w:spacing w:line="360" w:lineRule="auto"/>
        <w:ind w:left="-244" w:right="-360"/>
        <w:rPr>
          <w:rFonts w:ascii="Arial" w:hAnsi="Arial" w:cs="Arial"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השכלה</w:t>
      </w:r>
    </w:p>
    <w:p w:rsidR="00A77B3E" w:rsidRDefault="00FA39C4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  <w:lang w:bidi="ar-SA"/>
        </w:rPr>
        <w:t>2019 - 2014</w:t>
      </w:r>
      <w:r>
        <w:rPr>
          <w:rFonts w:ascii="Arial" w:hAnsi="Arial" w:cs="Arial"/>
          <w:sz w:val="24"/>
          <w:szCs w:val="24"/>
          <w:rtl/>
          <w:lang w:bidi="ar-SA"/>
        </w:rPr>
        <w:tab/>
      </w:r>
      <w:r>
        <w:rPr>
          <w:rFonts w:ascii="Arial" w:hAnsi="Arial" w:cs="Arial"/>
          <w:sz w:val="24"/>
          <w:szCs w:val="24"/>
          <w:rtl/>
        </w:rPr>
        <w:t>בוגר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Pr="002553C2">
        <w:rPr>
          <w:rFonts w:ascii="Arial" w:hAnsi="Arial" w:cs="Arial"/>
          <w:b/>
          <w:bCs/>
          <w:sz w:val="24"/>
          <w:szCs w:val="24"/>
          <w:rtl/>
        </w:rPr>
        <w:t>הנדסת</w:t>
      </w:r>
      <w:r w:rsidRPr="002553C2"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 w:rsidRPr="002553C2">
        <w:rPr>
          <w:rFonts w:ascii="Arial" w:hAnsi="Arial" w:cs="Arial"/>
          <w:b/>
          <w:bCs/>
          <w:sz w:val="24"/>
          <w:szCs w:val="24"/>
          <w:rtl/>
        </w:rPr>
        <w:t>תוכנה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מכללת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"</w:t>
      </w:r>
      <w:proofErr w:type="spellStart"/>
      <w:r>
        <w:rPr>
          <w:rFonts w:ascii="Arial" w:hAnsi="Arial" w:cs="Arial"/>
          <w:sz w:val="24"/>
          <w:szCs w:val="24"/>
          <w:rtl/>
        </w:rPr>
        <w:t>אפקה</w:t>
      </w:r>
      <w:proofErr w:type="spellEnd"/>
      <w:r>
        <w:rPr>
          <w:rFonts w:ascii="Arial" w:hAnsi="Arial" w:cs="Arial"/>
          <w:sz w:val="24"/>
          <w:szCs w:val="24"/>
          <w:rtl/>
          <w:lang w:bidi="ar-SA"/>
        </w:rPr>
        <w:t>"</w:t>
      </w:r>
    </w:p>
    <w:p w:rsidR="00A77B3E" w:rsidRDefault="00FA39C4">
      <w:pPr>
        <w:numPr>
          <w:ilvl w:val="0"/>
          <w:numId w:val="1"/>
        </w:numPr>
        <w:tabs>
          <w:tab w:val="left" w:pos="-244"/>
          <w:tab w:val="left" w:pos="206"/>
        </w:tabs>
        <w:bidi/>
        <w:spacing w:line="276" w:lineRule="auto"/>
        <w:ind w:left="206" w:right="-360" w:hanging="27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u w:val="single"/>
          <w:rtl/>
        </w:rPr>
        <w:t>פרויקט</w:t>
      </w:r>
      <w:r>
        <w:rPr>
          <w:rFonts w:ascii="Arial" w:hAnsi="Arial" w:cs="Arial"/>
          <w:sz w:val="24"/>
          <w:szCs w:val="24"/>
          <w:u w:val="single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u w:val="single"/>
          <w:rtl/>
        </w:rPr>
        <w:t>גמר</w:t>
      </w:r>
      <w:r>
        <w:rPr>
          <w:rFonts w:ascii="Arial" w:hAnsi="Arial" w:cs="Arial"/>
          <w:sz w:val="24"/>
          <w:szCs w:val="24"/>
          <w:u w:val="single"/>
          <w:rtl/>
          <w:lang w:bidi="ar-SA"/>
        </w:rPr>
        <w:t>: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יצירת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אפליקציה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ללימוד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שפת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הסימנים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הישראלית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עבור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כלל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האוכלוסייה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. </w:t>
      </w:r>
      <w:r>
        <w:rPr>
          <w:rFonts w:ascii="Arial" w:hAnsi="Arial" w:cs="Arial"/>
          <w:sz w:val="24"/>
          <w:szCs w:val="24"/>
          <w:rtl/>
        </w:rPr>
        <w:t>האתגר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ההנדסי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בפרויקט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היה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לבצע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את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ניתוח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rtl/>
        </w:rPr>
        <w:t>הוידיאו</w:t>
      </w:r>
      <w:proofErr w:type="spellEnd"/>
      <w:r>
        <w:rPr>
          <w:rFonts w:ascii="Arial" w:hAnsi="Arial" w:cs="Arial"/>
          <w:sz w:val="24"/>
          <w:szCs w:val="24"/>
          <w:rtl/>
          <w:lang w:bidi="ar-SA"/>
        </w:rPr>
        <w:t xml:space="preserve"> – </w:t>
      </w:r>
      <w:r>
        <w:rPr>
          <w:rFonts w:ascii="Arial" w:hAnsi="Arial" w:cs="Arial"/>
          <w:sz w:val="24"/>
          <w:szCs w:val="24"/>
          <w:rtl/>
        </w:rPr>
        <w:t>העלאת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סרטון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וידאו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והמרה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שלו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למילה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בשפת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הסימנים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. </w:t>
      </w:r>
      <w:r>
        <w:rPr>
          <w:rFonts w:ascii="Arial" w:hAnsi="Arial" w:cs="Arial"/>
          <w:sz w:val="24"/>
          <w:szCs w:val="24"/>
          <w:rtl/>
        </w:rPr>
        <w:t>הפתרון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היה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באמצעות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זיהוי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תנועות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הידיים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לאורך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כל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הסרטון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ניתוח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הנתונים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והשמה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שלהם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באלגוריתם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ICP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המודד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את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הדמיון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והשגיאות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ביניהם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. </w:t>
      </w:r>
    </w:p>
    <w:p w:rsidR="002553C2" w:rsidRDefault="00FA39C4" w:rsidP="002553C2">
      <w:pPr>
        <w:spacing w:line="276" w:lineRule="auto"/>
        <w:ind w:left="116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Back-End</w:t>
      </w:r>
      <w:r w:rsidR="002553C2">
        <w:rPr>
          <w:rFonts w:ascii="Arial" w:hAnsi="Arial" w:cs="Arial"/>
          <w:sz w:val="24"/>
          <w:szCs w:val="24"/>
          <w:lang w:bidi="ar-SA"/>
        </w:rPr>
        <w:t>:</w:t>
      </w:r>
      <w:r>
        <w:rPr>
          <w:rFonts w:ascii="Arial" w:hAnsi="Arial" w:cs="Arial"/>
          <w:sz w:val="24"/>
          <w:szCs w:val="24"/>
          <w:lang w:bidi="ar-SA"/>
        </w:rPr>
        <w:t xml:space="preserve"> python</w:t>
      </w:r>
      <w:r w:rsidR="002553C2">
        <w:rPr>
          <w:rFonts w:ascii="Arial" w:hAnsi="Arial" w:cs="Arial"/>
          <w:sz w:val="24"/>
          <w:szCs w:val="24"/>
          <w:lang w:bidi="ar-SA"/>
        </w:rPr>
        <w:t>,</w:t>
      </w:r>
      <w:r w:rsidR="002553C2">
        <w:rPr>
          <w:rFonts w:ascii="Arial" w:hAnsi="Arial" w:cs="Arial"/>
          <w:sz w:val="24"/>
          <w:szCs w:val="24"/>
          <w:lang w:bidi="ar-SA"/>
        </w:rPr>
        <w:t xml:space="preserve"> Front-E</w:t>
      </w:r>
      <w:r w:rsidR="002553C2">
        <w:rPr>
          <w:rFonts w:ascii="Arial" w:hAnsi="Arial" w:cs="Arial"/>
          <w:sz w:val="24"/>
          <w:szCs w:val="24"/>
          <w:lang w:bidi="ar-SA"/>
        </w:rPr>
        <w:t>nd:</w:t>
      </w:r>
      <w:r w:rsidR="002553C2">
        <w:rPr>
          <w:rFonts w:ascii="Arial" w:hAnsi="Arial" w:cs="Arial"/>
          <w:sz w:val="24"/>
          <w:szCs w:val="24"/>
          <w:lang w:bidi="ar-SA"/>
        </w:rPr>
        <w:t xml:space="preserve"> Android</w:t>
      </w:r>
    </w:p>
    <w:p w:rsidR="00A77B3E" w:rsidRDefault="00A77B3E" w:rsidP="002553C2">
      <w:pPr>
        <w:spacing w:line="276" w:lineRule="auto"/>
        <w:ind w:left="116" w:right="-360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                                                    </w:t>
      </w:r>
    </w:p>
    <w:p w:rsidR="00A77B3E" w:rsidRDefault="00FA39C4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  <w:lang w:bidi="ar-SA"/>
        </w:rPr>
        <w:t>2009 - 1997</w:t>
      </w:r>
      <w:r>
        <w:rPr>
          <w:rFonts w:ascii="Arial" w:hAnsi="Arial" w:cs="Arial"/>
          <w:sz w:val="24"/>
          <w:szCs w:val="24"/>
          <w:rtl/>
          <w:lang w:bidi="ar-SA"/>
        </w:rPr>
        <w:tab/>
      </w:r>
      <w:r>
        <w:rPr>
          <w:rFonts w:ascii="Arial" w:hAnsi="Arial" w:cs="Arial"/>
          <w:sz w:val="24"/>
          <w:szCs w:val="24"/>
          <w:rtl/>
        </w:rPr>
        <w:t>בוגר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מגמת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ביוטכנולוגיה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מקיף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ז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' </w:t>
      </w:r>
      <w:r>
        <w:rPr>
          <w:rFonts w:ascii="Arial" w:hAnsi="Arial" w:cs="Arial"/>
          <w:sz w:val="24"/>
          <w:szCs w:val="24"/>
          <w:rtl/>
        </w:rPr>
        <w:t>אשדוד</w:t>
      </w: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bidi/>
        <w:spacing w:line="360" w:lineRule="auto"/>
        <w:ind w:left="-244" w:right="-360"/>
        <w:rPr>
          <w:rFonts w:ascii="Arial" w:hAnsi="Arial" w:cs="Arial"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כלים</w:t>
      </w:r>
    </w:p>
    <w:p w:rsidR="00A77B3E" w:rsidRDefault="00FA39C4">
      <w:pPr>
        <w:bidi/>
        <w:spacing w:line="276" w:lineRule="auto"/>
        <w:ind w:left="-244" w:right="-360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u w:val="single"/>
          <w:rtl/>
        </w:rPr>
        <w:t>שפות</w:t>
      </w:r>
      <w:r>
        <w:rPr>
          <w:rFonts w:ascii="Arial" w:hAnsi="Arial" w:cs="Arial"/>
          <w:sz w:val="24"/>
          <w:szCs w:val="24"/>
          <w:u w:val="single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u w:val="single"/>
          <w:rtl/>
        </w:rPr>
        <w:t>תכנות</w:t>
      </w:r>
      <w:r>
        <w:rPr>
          <w:rFonts w:ascii="Arial" w:hAnsi="Arial" w:cs="Arial"/>
          <w:sz w:val="24"/>
          <w:szCs w:val="24"/>
          <w:u w:val="single"/>
          <w:rtl/>
          <w:lang w:bidi="ar-SA"/>
        </w:rPr>
        <w:t>: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JavaScript,</w:t>
      </w:r>
      <w:r>
        <w:rPr>
          <w:rFonts w:ascii="Arial" w:hAnsi="Arial" w:cs="Arial"/>
          <w:b/>
          <w:bCs/>
          <w:sz w:val="24"/>
          <w:szCs w:val="24"/>
          <w:lang w:bidi="ar-SA"/>
        </w:rPr>
        <w:t>Java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, SQL, Oracle, C, </w:t>
      </w:r>
      <w:r>
        <w:rPr>
          <w:rFonts w:ascii="Arial" w:hAnsi="Arial" w:cs="Arial"/>
          <w:b/>
          <w:bCs/>
          <w:sz w:val="24"/>
          <w:szCs w:val="24"/>
          <w:lang w:bidi="ar-SA"/>
        </w:rPr>
        <w:t>Python</w:t>
      </w:r>
      <w:r>
        <w:rPr>
          <w:rFonts w:ascii="Arial" w:hAnsi="Arial" w:cs="Arial"/>
          <w:sz w:val="24"/>
          <w:szCs w:val="24"/>
          <w:lang w:bidi="ar-SA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bidi="ar-SA"/>
        </w:rPr>
        <w:t>C# .Net</w:t>
      </w:r>
    </w:p>
    <w:p w:rsidR="00A77B3E" w:rsidRDefault="00FA39C4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u w:val="single"/>
          <w:rtl/>
        </w:rPr>
        <w:t>מערכות</w:t>
      </w:r>
      <w:r>
        <w:rPr>
          <w:rFonts w:ascii="Arial" w:hAnsi="Arial" w:cs="Arial"/>
          <w:sz w:val="24"/>
          <w:szCs w:val="24"/>
          <w:u w:val="single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u w:val="single"/>
          <w:rtl/>
        </w:rPr>
        <w:t>הפעלה</w:t>
      </w:r>
      <w:r>
        <w:rPr>
          <w:rFonts w:ascii="Arial" w:hAnsi="Arial" w:cs="Arial"/>
          <w:sz w:val="24"/>
          <w:szCs w:val="24"/>
          <w:u w:val="single"/>
          <w:rtl/>
          <w:lang w:bidi="ar-SA"/>
        </w:rPr>
        <w:t>: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Windows, Linux</w:t>
      </w: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bidi/>
        <w:spacing w:line="360" w:lineRule="auto"/>
        <w:ind w:left="-244" w:right="-90"/>
        <w:rPr>
          <w:rFonts w:ascii="Arial" w:hAnsi="Arial" w:cs="Arial"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פרויקטים</w:t>
      </w:r>
      <w:r>
        <w:rPr>
          <w:rFonts w:ascii="Arial" w:hAnsi="Arial" w:cs="Arial"/>
          <w:b/>
          <w:bCs/>
          <w:color w:val="2F5496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ולמידה</w:t>
      </w:r>
      <w:r>
        <w:rPr>
          <w:rFonts w:ascii="Arial" w:hAnsi="Arial" w:cs="Arial"/>
          <w:b/>
          <w:bCs/>
          <w:color w:val="2F5496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עצמית</w:t>
      </w:r>
    </w:p>
    <w:p w:rsidR="00A77B3E" w:rsidRDefault="00FA39C4">
      <w:pPr>
        <w:bidi/>
        <w:spacing w:line="276" w:lineRule="auto"/>
        <w:ind w:left="-244" w:right="-90"/>
        <w:rPr>
          <w:rFonts w:ascii="Arial" w:hAnsi="Arial" w:cs="Arial"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rtl/>
        </w:rPr>
        <w:t>בניית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bidi="ar-SA"/>
        </w:rPr>
        <w:t>microservices</w:t>
      </w:r>
      <w:proofErr w:type="spellEnd"/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rtl/>
        </w:rPr>
        <w:t>בשפת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bidi="ar-SA"/>
        </w:rPr>
        <w:t>Java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rtl/>
        </w:rPr>
        <w:t>בעזרת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Spring Boot, </w:t>
      </w:r>
      <w:proofErr w:type="spellStart"/>
      <w:r>
        <w:rPr>
          <w:rFonts w:ascii="Arial" w:hAnsi="Arial" w:cs="Arial"/>
          <w:b/>
          <w:bCs/>
          <w:sz w:val="24"/>
          <w:szCs w:val="24"/>
          <w:lang w:bidi="ar-SA"/>
        </w:rPr>
        <w:t>RestTemplate</w:t>
      </w:r>
      <w:proofErr w:type="spellEnd"/>
      <w:r>
        <w:rPr>
          <w:rFonts w:ascii="Arial" w:hAnsi="Arial" w:cs="Arial"/>
          <w:b/>
          <w:bCs/>
          <w:sz w:val="24"/>
          <w:szCs w:val="24"/>
          <w:rtl/>
          <w:lang w:bidi="ar-SA"/>
        </w:rPr>
        <w:t>.</w:t>
      </w:r>
    </w:p>
    <w:p w:rsidR="00A77B3E" w:rsidRDefault="00FA39C4">
      <w:pPr>
        <w:numPr>
          <w:ilvl w:val="0"/>
          <w:numId w:val="1"/>
        </w:numPr>
        <w:tabs>
          <w:tab w:val="left" w:pos="-244"/>
          <w:tab w:val="left" w:pos="206"/>
        </w:tabs>
        <w:bidi/>
        <w:spacing w:line="276" w:lineRule="auto"/>
        <w:ind w:left="206" w:right="-90" w:hanging="27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פרויקט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שביצעתי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בזמני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הפנוי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לשם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העשרה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והכרת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היכולות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והיתרונות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Spring</w:t>
      </w:r>
      <w:r>
        <w:rPr>
          <w:rFonts w:ascii="Arial" w:hAnsi="Arial" w:cs="Arial"/>
          <w:sz w:val="24"/>
          <w:szCs w:val="24"/>
          <w:rtl/>
          <w:lang w:bidi="ar-SA"/>
        </w:rPr>
        <w:t>.</w:t>
      </w:r>
    </w:p>
    <w:p w:rsidR="00A77B3E" w:rsidRDefault="00FA39C4">
      <w:pPr>
        <w:numPr>
          <w:ilvl w:val="0"/>
          <w:numId w:val="1"/>
        </w:numPr>
        <w:tabs>
          <w:tab w:val="left" w:pos="-244"/>
          <w:tab w:val="left" w:pos="206"/>
        </w:tabs>
        <w:bidi/>
        <w:spacing w:line="276" w:lineRule="auto"/>
        <w:ind w:left="206" w:right="-90" w:hanging="27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במהלך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הפרויקט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חקרתי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והשכלתי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באשר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לעקרונות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Spring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עבודה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AOP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המשמעות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dependency injection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והבנה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עמוקה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יותר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איך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לבנות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קוד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בצורה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נכונה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ומודולארית</w:t>
      </w:r>
      <w:r>
        <w:rPr>
          <w:rFonts w:ascii="Arial" w:hAnsi="Arial" w:cs="Arial"/>
          <w:sz w:val="24"/>
          <w:szCs w:val="24"/>
          <w:rtl/>
          <w:lang w:bidi="ar-SA"/>
        </w:rPr>
        <w:t>.</w:t>
      </w:r>
    </w:p>
    <w:p w:rsidR="00A77B3E" w:rsidRDefault="00FA39C4">
      <w:pPr>
        <w:numPr>
          <w:ilvl w:val="0"/>
          <w:numId w:val="1"/>
        </w:numPr>
        <w:tabs>
          <w:tab w:val="left" w:pos="-244"/>
          <w:tab w:val="left" w:pos="206"/>
        </w:tabs>
        <w:bidi/>
        <w:spacing w:line="276" w:lineRule="auto"/>
        <w:ind w:left="206" w:right="-90" w:hanging="27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המידע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הועבר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בפורמט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>JSON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ונעשה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שימוש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</w:t>
      </w:r>
      <w:r>
        <w:rPr>
          <w:rFonts w:ascii="Arial" w:hAnsi="Arial" w:cs="Arial"/>
          <w:sz w:val="24"/>
          <w:szCs w:val="24"/>
          <w:lang w:bidi="ar-SA"/>
        </w:rPr>
        <w:t>CRUD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עבור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פעולות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שונות</w:t>
      </w:r>
      <w:r>
        <w:rPr>
          <w:rFonts w:ascii="Arial" w:hAnsi="Arial" w:cs="Arial"/>
          <w:sz w:val="24"/>
          <w:szCs w:val="24"/>
          <w:rtl/>
          <w:lang w:bidi="ar-SA"/>
        </w:rPr>
        <w:t>.</w:t>
      </w:r>
    </w:p>
    <w:p w:rsidR="00A77B3E" w:rsidRDefault="00A77B3E">
      <w:pPr>
        <w:bidi/>
        <w:spacing w:line="276" w:lineRule="auto"/>
        <w:ind w:left="-244" w:right="-90"/>
        <w:rPr>
          <w:rFonts w:ascii="Arial" w:hAnsi="Arial" w:cs="Arial"/>
          <w:sz w:val="24"/>
          <w:szCs w:val="24"/>
          <w:lang w:bidi="ar-SA"/>
        </w:rPr>
      </w:pPr>
    </w:p>
    <w:p w:rsidR="00A77B3E" w:rsidRDefault="00A77B3E">
      <w:pPr>
        <w:bidi/>
        <w:spacing w:line="276" w:lineRule="auto"/>
        <w:ind w:left="-244" w:right="-90"/>
        <w:rPr>
          <w:rFonts w:ascii="Arial" w:hAnsi="Arial" w:cs="Arial"/>
          <w:sz w:val="24"/>
          <w:szCs w:val="24"/>
          <w:lang w:bidi="ar-SA"/>
        </w:rPr>
      </w:pPr>
    </w:p>
    <w:p w:rsidR="00A77B3E" w:rsidRDefault="00A77B3E">
      <w:pPr>
        <w:bidi/>
        <w:spacing w:line="276" w:lineRule="auto"/>
        <w:ind w:left="-244" w:right="-90"/>
        <w:rPr>
          <w:rFonts w:ascii="Arial" w:hAnsi="Arial" w:cs="Arial"/>
          <w:sz w:val="24"/>
          <w:szCs w:val="24"/>
          <w:lang w:bidi="ar-SA"/>
        </w:rPr>
      </w:pPr>
    </w:p>
    <w:p w:rsidR="00A77B3E" w:rsidRDefault="00A77B3E">
      <w:pPr>
        <w:bidi/>
        <w:spacing w:line="276" w:lineRule="auto"/>
        <w:ind w:left="-244" w:right="-90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bidi/>
        <w:spacing w:line="276" w:lineRule="auto"/>
        <w:ind w:left="-244" w:right="-90"/>
        <w:rPr>
          <w:rFonts w:ascii="Arial" w:hAnsi="Arial" w:cs="Arial"/>
          <w:sz w:val="24"/>
          <w:szCs w:val="24"/>
          <w:lang w:bidi="ar-SA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lastRenderedPageBreak/>
        <w:t>פייסבוק</w:t>
      </w:r>
      <w:proofErr w:type="spellEnd"/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 - </w:t>
      </w:r>
      <w:r>
        <w:rPr>
          <w:rFonts w:ascii="Arial" w:hAnsi="Arial" w:cs="Arial"/>
          <w:b/>
          <w:bCs/>
          <w:sz w:val="24"/>
          <w:szCs w:val="24"/>
          <w:rtl/>
        </w:rPr>
        <w:t>פרויקט</w:t>
      </w:r>
      <w:r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bidi="ar-SA"/>
        </w:rPr>
        <w:t>Full Stack</w:t>
      </w:r>
    </w:p>
    <w:p w:rsidR="00A77B3E" w:rsidRDefault="00FA39C4">
      <w:pPr>
        <w:numPr>
          <w:ilvl w:val="0"/>
          <w:numId w:val="1"/>
        </w:numPr>
        <w:tabs>
          <w:tab w:val="left" w:pos="-244"/>
          <w:tab w:val="left" w:pos="206"/>
        </w:tabs>
        <w:bidi/>
        <w:spacing w:line="276" w:lineRule="auto"/>
        <w:ind w:left="206" w:right="-90" w:hanging="27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פרויקט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לימודי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לדימוי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rtl/>
        </w:rPr>
        <w:t>הפייסבוק</w:t>
      </w:r>
      <w:proofErr w:type="spellEnd"/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המקורי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. </w:t>
      </w:r>
      <w:r>
        <w:rPr>
          <w:rFonts w:ascii="Arial" w:hAnsi="Arial" w:cs="Arial"/>
          <w:sz w:val="24"/>
          <w:szCs w:val="24"/>
          <w:rtl/>
        </w:rPr>
        <w:t>בניית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פלטפורמה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הכוללת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משתמשים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אפשרות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להעלאה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תמונות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תגובות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ועוד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. </w:t>
      </w:r>
      <w:r>
        <w:rPr>
          <w:rFonts w:ascii="Arial" w:hAnsi="Arial" w:cs="Arial"/>
          <w:sz w:val="24"/>
          <w:szCs w:val="24"/>
          <w:rtl/>
        </w:rPr>
        <w:t>נבנה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בעזרת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: </w:t>
      </w:r>
      <w:r>
        <w:rPr>
          <w:rFonts w:ascii="Arial" w:hAnsi="Arial" w:cs="Arial"/>
          <w:sz w:val="24"/>
          <w:szCs w:val="24"/>
          <w:lang w:bidi="ar-SA"/>
        </w:rPr>
        <w:t xml:space="preserve">HTML, CSS, JavaScript, PHP, Ajax,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NodeJS</w:t>
      </w:r>
      <w:proofErr w:type="spellEnd"/>
      <w:r>
        <w:rPr>
          <w:rFonts w:ascii="Arial" w:hAnsi="Arial" w:cs="Arial"/>
          <w:sz w:val="24"/>
          <w:szCs w:val="24"/>
          <w:lang w:bidi="ar-SA"/>
        </w:rPr>
        <w:t>, with SQL database</w:t>
      </w:r>
    </w:p>
    <w:p w:rsidR="00A77B3E" w:rsidRDefault="00FA39C4">
      <w:pPr>
        <w:numPr>
          <w:ilvl w:val="0"/>
          <w:numId w:val="1"/>
        </w:numPr>
        <w:tabs>
          <w:tab w:val="left" w:pos="-244"/>
          <w:tab w:val="left" w:pos="206"/>
        </w:tabs>
        <w:bidi/>
        <w:spacing w:line="276" w:lineRule="auto"/>
        <w:ind w:left="206" w:right="-90" w:hanging="27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בנוסף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הפרויקט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כלל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"</w:t>
      </w:r>
      <w:proofErr w:type="spellStart"/>
      <w:r>
        <w:rPr>
          <w:rFonts w:ascii="Arial" w:hAnsi="Arial" w:cs="Arial"/>
          <w:sz w:val="24"/>
          <w:szCs w:val="24"/>
          <w:rtl/>
        </w:rPr>
        <w:t>בוט</w:t>
      </w:r>
      <w:proofErr w:type="spellEnd"/>
      <w:r>
        <w:rPr>
          <w:rFonts w:ascii="Arial" w:hAnsi="Arial" w:cs="Arial"/>
          <w:sz w:val="24"/>
          <w:szCs w:val="24"/>
          <w:rtl/>
          <w:lang w:bidi="ar-SA"/>
        </w:rPr>
        <w:t xml:space="preserve">" </w:t>
      </w:r>
      <w:r>
        <w:rPr>
          <w:rFonts w:ascii="Arial" w:hAnsi="Arial" w:cs="Arial"/>
          <w:sz w:val="24"/>
          <w:szCs w:val="24"/>
          <w:rtl/>
        </w:rPr>
        <w:t>שנבנה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בעזרת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NodeJS</w:t>
      </w:r>
      <w:proofErr w:type="spellEnd"/>
      <w:r>
        <w:rPr>
          <w:rFonts w:ascii="Arial" w:hAnsi="Arial" w:cs="Arial"/>
          <w:sz w:val="24"/>
          <w:szCs w:val="24"/>
          <w:rtl/>
          <w:lang w:bidi="ar-S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rtl/>
        </w:rPr>
        <w:t>הבוט</w:t>
      </w:r>
      <w:proofErr w:type="spellEnd"/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ניתח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סטטוסים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דמות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שנבחרה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ומפרסם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rtl/>
        </w:rPr>
        <w:t>בפייסבוק</w:t>
      </w:r>
      <w:proofErr w:type="spellEnd"/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תמונה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מגוגל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המתאימה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לאמוציות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שבאותו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הסטטוס</w:t>
      </w:r>
      <w:r>
        <w:rPr>
          <w:rFonts w:ascii="Arial" w:hAnsi="Arial" w:cs="Arial"/>
          <w:sz w:val="24"/>
          <w:szCs w:val="24"/>
          <w:rtl/>
          <w:lang w:bidi="ar-SA"/>
        </w:rPr>
        <w:t>.</w:t>
      </w:r>
    </w:p>
    <w:p w:rsidR="00A77B3E" w:rsidRDefault="00FA39C4">
      <w:pPr>
        <w:numPr>
          <w:ilvl w:val="0"/>
          <w:numId w:val="1"/>
        </w:numPr>
        <w:tabs>
          <w:tab w:val="left" w:pos="-244"/>
          <w:tab w:val="left" w:pos="206"/>
        </w:tabs>
        <w:bidi/>
        <w:spacing w:line="276" w:lineRule="auto"/>
        <w:ind w:left="206" w:right="-90" w:hanging="270"/>
        <w:rPr>
          <w:rFonts w:ascii="Arial" w:hAnsi="Arial" w:cs="Arial"/>
          <w:sz w:val="24"/>
          <w:szCs w:val="24"/>
          <w:u w:val="single"/>
          <w:lang w:bidi="ar-SA"/>
        </w:rPr>
      </w:pPr>
      <w:r>
        <w:rPr>
          <w:rFonts w:ascii="Arial" w:hAnsi="Arial" w:cs="Arial"/>
          <w:sz w:val="24"/>
          <w:szCs w:val="24"/>
          <w:rtl/>
        </w:rPr>
        <w:t>הדמיה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: </w:t>
      </w:r>
      <w:hyperlink r:id="rId7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https</w:t>
        </w:r>
      </w:hyperlink>
      <w:hyperlink r:id="rId8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://</w:t>
        </w:r>
      </w:hyperlink>
      <w:hyperlink r:id="rId9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www</w:t>
        </w:r>
      </w:hyperlink>
      <w:hyperlink r:id="rId10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.</w:t>
        </w:r>
      </w:hyperlink>
      <w:hyperlink r:id="rId11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youtube</w:t>
        </w:r>
      </w:hyperlink>
      <w:hyperlink r:id="rId12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.</w:t>
        </w:r>
      </w:hyperlink>
      <w:hyperlink r:id="rId13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com</w:t>
        </w:r>
      </w:hyperlink>
      <w:hyperlink r:id="rId14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/</w:t>
        </w:r>
      </w:hyperlink>
      <w:hyperlink r:id="rId15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watch</w:t>
        </w:r>
      </w:hyperlink>
      <w:hyperlink r:id="rId16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?</w:t>
        </w:r>
      </w:hyperlink>
      <w:hyperlink r:id="rId17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v</w:t>
        </w:r>
      </w:hyperlink>
      <w:hyperlink r:id="rId18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=</w:t>
        </w:r>
      </w:hyperlink>
      <w:hyperlink r:id="rId19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LF</w:t>
        </w:r>
      </w:hyperlink>
      <w:hyperlink r:id="rId20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5</w:t>
        </w:r>
      </w:hyperlink>
      <w:hyperlink r:id="rId21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MijyGVno</w:t>
        </w:r>
      </w:hyperlink>
      <w:hyperlink r:id="rId22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&amp;</w:t>
        </w:r>
      </w:hyperlink>
      <w:hyperlink r:id="rId23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feature</w:t>
        </w:r>
      </w:hyperlink>
      <w:hyperlink r:id="rId24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=</w:t>
        </w:r>
      </w:hyperlink>
      <w:hyperlink r:id="rId25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youtu</w:t>
        </w:r>
      </w:hyperlink>
      <w:hyperlink r:id="rId26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.</w:t>
        </w:r>
      </w:hyperlink>
      <w:hyperlink r:id="rId27" w:history="1">
        <w:r>
          <w:rPr>
            <w:rFonts w:ascii="Arial" w:hAnsi="Arial" w:cs="Arial"/>
            <w:color w:val="0563C1"/>
            <w:sz w:val="24"/>
            <w:szCs w:val="24"/>
            <w:u w:val="single"/>
            <w:lang w:bidi="ar-SA"/>
          </w:rPr>
          <w:t>be</w:t>
        </w:r>
      </w:hyperlink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u w:val="single"/>
          <w:lang w:bidi="ar-SA"/>
        </w:rPr>
      </w:pP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u w:val="single"/>
          <w:lang w:bidi="ar-SA"/>
        </w:rPr>
      </w:pP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u w:val="single"/>
          <w:lang w:bidi="ar-SA"/>
        </w:rPr>
      </w:pP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u w:val="single"/>
          <w:lang w:bidi="ar-SA"/>
        </w:rPr>
      </w:pPr>
    </w:p>
    <w:p w:rsidR="00A77B3E" w:rsidRDefault="00FA39C4">
      <w:pPr>
        <w:bidi/>
        <w:spacing w:line="360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proofErr w:type="spellStart"/>
      <w:r>
        <w:rPr>
          <w:rFonts w:ascii="Arial" w:hAnsi="Arial" w:cs="Arial"/>
          <w:b/>
          <w:bCs/>
          <w:color w:val="2F5496"/>
          <w:sz w:val="24"/>
          <w:szCs w:val="24"/>
          <w:lang w:bidi="ar-SA"/>
        </w:rPr>
        <w:t>GitHub</w:t>
      </w:r>
      <w:proofErr w:type="spellEnd"/>
    </w:p>
    <w:p w:rsidR="00A77B3E" w:rsidRDefault="007C75C7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hyperlink r:id="rId28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https</w:t>
        </w:r>
      </w:hyperlink>
      <w:hyperlink r:id="rId29" w:history="1">
        <w:proofErr w:type="gramStart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:/</w:t>
        </w:r>
        <w:proofErr w:type="gramEnd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/</w:t>
        </w:r>
      </w:hyperlink>
      <w:hyperlink r:id="rId30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github</w:t>
        </w:r>
      </w:hyperlink>
      <w:hyperlink r:id="rId31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.</w:t>
        </w:r>
      </w:hyperlink>
      <w:hyperlink r:id="rId32" w:history="1">
        <w:proofErr w:type="gramStart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com</w:t>
        </w:r>
      </w:hyperlink>
      <w:hyperlink r:id="rId33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/</w:t>
        </w:r>
      </w:hyperlink>
      <w:hyperlink r:id="rId34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DimaMintz</w:t>
        </w:r>
        <w:proofErr w:type="gramEnd"/>
      </w:hyperlink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- </w:t>
      </w:r>
      <w:r w:rsidR="00FA39C4">
        <w:rPr>
          <w:rFonts w:ascii="Arial" w:hAnsi="Arial" w:cs="Arial"/>
          <w:sz w:val="24"/>
          <w:szCs w:val="24"/>
          <w:rtl/>
        </w:rPr>
        <w:t>מכיל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את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פרויקט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הגמר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ופרויקט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נוסף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שנכתב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ב</w:t>
      </w:r>
      <w:r w:rsidR="00FA39C4">
        <w:rPr>
          <w:rFonts w:ascii="Arial" w:hAnsi="Arial" w:cs="Arial"/>
          <w:sz w:val="24"/>
          <w:szCs w:val="24"/>
          <w:lang w:bidi="ar-SA"/>
        </w:rPr>
        <w:t>Java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שמדמה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את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מערכת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השמש</w:t>
      </w:r>
    </w:p>
    <w:p w:rsidR="00A77B3E" w:rsidRDefault="007C75C7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hyperlink r:id="rId35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https</w:t>
        </w:r>
      </w:hyperlink>
      <w:hyperlink r:id="rId36" w:history="1">
        <w:proofErr w:type="gramStart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:/</w:t>
        </w:r>
        <w:proofErr w:type="gramEnd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/</w:t>
        </w:r>
      </w:hyperlink>
      <w:hyperlink r:id="rId37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github</w:t>
        </w:r>
      </w:hyperlink>
      <w:hyperlink r:id="rId38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.</w:t>
        </w:r>
      </w:hyperlink>
      <w:hyperlink r:id="rId39" w:history="1">
        <w:proofErr w:type="gramStart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com</w:t>
        </w:r>
      </w:hyperlink>
      <w:hyperlink r:id="rId40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/</w:t>
        </w:r>
      </w:hyperlink>
      <w:hyperlink r:id="rId41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dimdim</w:t>
        </w:r>
        <w:proofErr w:type="gramEnd"/>
      </w:hyperlink>
      <w:hyperlink r:id="rId42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11/</w:t>
        </w:r>
      </w:hyperlink>
      <w:hyperlink r:id="rId43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threadpool</w:t>
        </w:r>
      </w:hyperlink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- </w:t>
      </w:r>
      <w:r w:rsidR="00FA39C4">
        <w:rPr>
          <w:rFonts w:ascii="Arial" w:hAnsi="Arial" w:cs="Arial"/>
          <w:sz w:val="24"/>
          <w:szCs w:val="24"/>
          <w:rtl/>
        </w:rPr>
        <w:t>פרויקט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לימוד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עצמי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שכתבתי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ב</w:t>
      </w:r>
      <w:r w:rsidR="00FA39C4">
        <w:rPr>
          <w:rFonts w:ascii="Arial" w:hAnsi="Arial" w:cs="Arial"/>
          <w:sz w:val="24"/>
          <w:szCs w:val="24"/>
          <w:lang w:bidi="ar-SA"/>
        </w:rPr>
        <w:t>Java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בשביל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2553C2">
        <w:rPr>
          <w:rFonts w:ascii="Arial" w:hAnsi="Arial" w:cs="Arial"/>
          <w:sz w:val="24"/>
          <w:szCs w:val="24"/>
          <w:rtl/>
        </w:rPr>
        <w:t>ל</w:t>
      </w:r>
      <w:r w:rsidR="002553C2">
        <w:rPr>
          <w:rFonts w:ascii="Arial" w:hAnsi="Arial" w:cs="Arial" w:hint="cs"/>
          <w:sz w:val="24"/>
          <w:szCs w:val="24"/>
          <w:rtl/>
        </w:rPr>
        <w:t xml:space="preserve">העמיק </w:t>
      </w:r>
      <w:r w:rsidR="002553C2">
        <w:rPr>
          <w:rFonts w:ascii="Arial" w:hAnsi="Arial" w:cs="Arial"/>
          <w:sz w:val="24"/>
          <w:szCs w:val="24"/>
          <w:rtl/>
        </w:rPr>
        <w:t>ב</w:t>
      </w:r>
      <w:r w:rsidR="00FA39C4">
        <w:rPr>
          <w:rFonts w:ascii="Arial" w:hAnsi="Arial" w:cs="Arial"/>
          <w:sz w:val="24"/>
          <w:szCs w:val="24"/>
          <w:rtl/>
        </w:rPr>
        <w:t>עקרונות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ה</w:t>
      </w:r>
      <w:r w:rsidR="002553C2">
        <w:rPr>
          <w:rFonts w:ascii="Arial" w:hAnsi="Arial" w:cs="Arial" w:hint="cs"/>
          <w:sz w:val="24"/>
          <w:szCs w:val="24"/>
          <w:rtl/>
        </w:rPr>
        <w:t>-</w:t>
      </w:r>
      <w:proofErr w:type="spellStart"/>
      <w:r w:rsidR="002553C2">
        <w:rPr>
          <w:rFonts w:ascii="Arial" w:hAnsi="Arial" w:cs="Arial"/>
          <w:sz w:val="24"/>
          <w:szCs w:val="24"/>
          <w:lang w:bidi="ar-SA"/>
        </w:rPr>
        <w:t>T</w:t>
      </w:r>
      <w:r w:rsidR="00FA39C4">
        <w:rPr>
          <w:rFonts w:ascii="Arial" w:hAnsi="Arial" w:cs="Arial"/>
          <w:sz w:val="24"/>
          <w:szCs w:val="24"/>
          <w:lang w:bidi="ar-SA"/>
        </w:rPr>
        <w:t>hreadpool</w:t>
      </w:r>
      <w:proofErr w:type="spellEnd"/>
      <w:r w:rsidR="002553C2">
        <w:rPr>
          <w:rFonts w:ascii="Arial" w:hAnsi="Arial" w:cs="Arial"/>
          <w:sz w:val="24"/>
          <w:szCs w:val="24"/>
          <w:lang w:bidi="ar-SA"/>
        </w:rPr>
        <w:t xml:space="preserve"> </w:t>
      </w:r>
    </w:p>
    <w:p w:rsidR="00A77B3E" w:rsidRDefault="007C75C7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hyperlink r:id="rId44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https</w:t>
        </w:r>
      </w:hyperlink>
      <w:hyperlink r:id="rId45" w:history="1">
        <w:proofErr w:type="gramStart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:/</w:t>
        </w:r>
        <w:proofErr w:type="gramEnd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/</w:t>
        </w:r>
      </w:hyperlink>
      <w:hyperlink r:id="rId46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github</w:t>
        </w:r>
      </w:hyperlink>
      <w:hyperlink r:id="rId47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.</w:t>
        </w:r>
      </w:hyperlink>
      <w:hyperlink r:id="rId48" w:history="1">
        <w:proofErr w:type="gramStart"/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com</w:t>
        </w:r>
      </w:hyperlink>
      <w:hyperlink r:id="rId49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/</w:t>
        </w:r>
      </w:hyperlink>
      <w:hyperlink r:id="rId50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dimdim</w:t>
        </w:r>
        <w:proofErr w:type="gramEnd"/>
      </w:hyperlink>
      <w:hyperlink r:id="rId51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11/</w:t>
        </w:r>
      </w:hyperlink>
      <w:hyperlink r:id="rId52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my</w:t>
        </w:r>
      </w:hyperlink>
      <w:hyperlink r:id="rId53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_</w:t>
        </w:r>
      </w:hyperlink>
      <w:hyperlink r:id="rId54" w:history="1">
        <w:r w:rsidR="00FA39C4">
          <w:rPr>
            <w:rFonts w:ascii="Arial" w:hAnsi="Arial" w:cs="Arial"/>
            <w:color w:val="1155CC"/>
            <w:sz w:val="24"/>
            <w:szCs w:val="24"/>
            <w:u w:val="single"/>
            <w:lang w:bidi="ar-SA"/>
          </w:rPr>
          <w:t>calculator</w:t>
        </w:r>
      </w:hyperlink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- </w:t>
      </w:r>
      <w:r w:rsidR="00FA39C4">
        <w:rPr>
          <w:rFonts w:ascii="Arial" w:hAnsi="Arial" w:cs="Arial"/>
          <w:sz w:val="24"/>
          <w:szCs w:val="24"/>
          <w:rtl/>
        </w:rPr>
        <w:t>מחשבון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מתקדם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שנכתב</w:t>
      </w:r>
      <w:r w:rsidR="00FA39C4"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 w:rsidR="00FA39C4">
        <w:rPr>
          <w:rFonts w:ascii="Arial" w:hAnsi="Arial" w:cs="Arial"/>
          <w:sz w:val="24"/>
          <w:szCs w:val="24"/>
          <w:rtl/>
        </w:rPr>
        <w:t>ב</w:t>
      </w:r>
      <w:r w:rsidR="00FA39C4">
        <w:rPr>
          <w:rFonts w:ascii="Arial" w:hAnsi="Arial" w:cs="Arial"/>
          <w:sz w:val="24"/>
          <w:szCs w:val="24"/>
          <w:lang w:bidi="ar-SA"/>
        </w:rPr>
        <w:t>React</w:t>
      </w:r>
    </w:p>
    <w:p w:rsidR="00A77B3E" w:rsidRDefault="00A77B3E">
      <w:pPr>
        <w:bidi/>
        <w:spacing w:line="276" w:lineRule="auto"/>
        <w:ind w:right="-360"/>
        <w:rPr>
          <w:rFonts w:ascii="Arial" w:hAnsi="Arial" w:cs="Arial"/>
          <w:color w:val="2F5496"/>
          <w:sz w:val="24"/>
          <w:szCs w:val="24"/>
          <w:lang w:bidi="ar-SA"/>
        </w:rPr>
      </w:pP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color w:val="2F5496"/>
          <w:sz w:val="24"/>
          <w:szCs w:val="24"/>
          <w:lang w:bidi="ar-SA"/>
        </w:rPr>
      </w:pPr>
    </w:p>
    <w:p w:rsidR="00A77B3E" w:rsidRDefault="00FA39C4">
      <w:pPr>
        <w:bidi/>
        <w:spacing w:line="360" w:lineRule="auto"/>
        <w:ind w:left="-244" w:right="-360"/>
        <w:rPr>
          <w:rFonts w:ascii="Arial" w:hAnsi="Arial" w:cs="Arial"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נושאים</w:t>
      </w:r>
      <w:r>
        <w:rPr>
          <w:rFonts w:ascii="Arial" w:hAnsi="Arial" w:cs="Arial"/>
          <w:b/>
          <w:bCs/>
          <w:color w:val="2F5496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שנלמדו</w:t>
      </w:r>
      <w:r>
        <w:rPr>
          <w:rFonts w:ascii="Arial" w:hAnsi="Arial" w:cs="Arial"/>
          <w:b/>
          <w:bCs/>
          <w:color w:val="2F5496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בלמידה</w:t>
      </w:r>
      <w:r>
        <w:rPr>
          <w:rFonts w:ascii="Arial" w:hAnsi="Arial" w:cs="Arial"/>
          <w:b/>
          <w:bCs/>
          <w:color w:val="2F5496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עצמית</w:t>
      </w:r>
    </w:p>
    <w:p w:rsidR="00A77B3E" w:rsidRDefault="00FA39C4">
      <w:pPr>
        <w:numPr>
          <w:ilvl w:val="0"/>
          <w:numId w:val="2"/>
        </w:numPr>
        <w:tabs>
          <w:tab w:val="left" w:pos="360"/>
          <w:tab w:val="left" w:pos="720"/>
        </w:tabs>
        <w:bidi/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Multi-threading</w:t>
      </w:r>
    </w:p>
    <w:p w:rsidR="00A77B3E" w:rsidRDefault="00FA39C4">
      <w:pPr>
        <w:numPr>
          <w:ilvl w:val="0"/>
          <w:numId w:val="2"/>
        </w:numPr>
        <w:tabs>
          <w:tab w:val="left" w:pos="360"/>
          <w:tab w:val="left" w:pos="720"/>
        </w:tabs>
        <w:bidi/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Operating systems</w:t>
      </w:r>
    </w:p>
    <w:p w:rsidR="00A77B3E" w:rsidRDefault="00FA39C4">
      <w:pPr>
        <w:numPr>
          <w:ilvl w:val="0"/>
          <w:numId w:val="2"/>
        </w:numPr>
        <w:tabs>
          <w:tab w:val="left" w:pos="360"/>
          <w:tab w:val="left" w:pos="720"/>
        </w:tabs>
        <w:bidi/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Spring, Spring Boot</w:t>
      </w:r>
    </w:p>
    <w:p w:rsidR="00A77B3E" w:rsidRDefault="00FA39C4">
      <w:pPr>
        <w:numPr>
          <w:ilvl w:val="0"/>
          <w:numId w:val="2"/>
        </w:numPr>
        <w:tabs>
          <w:tab w:val="left" w:pos="360"/>
          <w:tab w:val="left" w:pos="720"/>
        </w:tabs>
        <w:bidi/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Maven</w:t>
      </w:r>
    </w:p>
    <w:p w:rsidR="00A77B3E" w:rsidRDefault="00FA39C4">
      <w:pPr>
        <w:numPr>
          <w:ilvl w:val="0"/>
          <w:numId w:val="2"/>
        </w:numPr>
        <w:tabs>
          <w:tab w:val="left" w:pos="360"/>
          <w:tab w:val="left" w:pos="720"/>
        </w:tabs>
        <w:bidi/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Data Structures</w:t>
      </w:r>
    </w:p>
    <w:p w:rsidR="00A77B3E" w:rsidRDefault="00FA39C4">
      <w:pPr>
        <w:numPr>
          <w:ilvl w:val="0"/>
          <w:numId w:val="2"/>
        </w:numPr>
        <w:tabs>
          <w:tab w:val="left" w:pos="360"/>
          <w:tab w:val="left" w:pos="720"/>
        </w:tabs>
        <w:bidi/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Design Patterns</w:t>
      </w:r>
    </w:p>
    <w:p w:rsidR="00A77B3E" w:rsidRDefault="00FA39C4">
      <w:pPr>
        <w:numPr>
          <w:ilvl w:val="0"/>
          <w:numId w:val="2"/>
        </w:numPr>
        <w:tabs>
          <w:tab w:val="left" w:pos="360"/>
          <w:tab w:val="left" w:pos="720"/>
        </w:tabs>
        <w:bidi/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Memory management</w:t>
      </w:r>
    </w:p>
    <w:p w:rsidR="00A77B3E" w:rsidRDefault="00FA39C4">
      <w:pPr>
        <w:numPr>
          <w:ilvl w:val="0"/>
          <w:numId w:val="2"/>
        </w:numPr>
        <w:tabs>
          <w:tab w:val="left" w:pos="360"/>
          <w:tab w:val="left" w:pos="720"/>
        </w:tabs>
        <w:bidi/>
        <w:spacing w:line="276" w:lineRule="auto"/>
        <w:ind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Tomcat</w:t>
      </w: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color w:val="2F5496"/>
          <w:sz w:val="24"/>
          <w:szCs w:val="24"/>
          <w:lang w:bidi="ar-SA"/>
        </w:rPr>
      </w:pPr>
    </w:p>
    <w:p w:rsidR="00A77B3E" w:rsidRDefault="00FA39C4">
      <w:pPr>
        <w:bidi/>
        <w:spacing w:line="360" w:lineRule="auto"/>
        <w:ind w:left="-244" w:right="-360"/>
        <w:rPr>
          <w:rFonts w:ascii="Arial" w:hAnsi="Arial" w:cs="Arial"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שירות</w:t>
      </w:r>
      <w:r>
        <w:rPr>
          <w:rFonts w:ascii="Arial" w:hAnsi="Arial" w:cs="Arial"/>
          <w:b/>
          <w:bCs/>
          <w:color w:val="2F5496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צבאי</w:t>
      </w:r>
    </w:p>
    <w:p w:rsidR="00A77B3E" w:rsidRDefault="00FA39C4">
      <w:pPr>
        <w:bidi/>
        <w:spacing w:before="57" w:line="276" w:lineRule="auto"/>
        <w:ind w:left="-244" w:right="-36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  <w:lang w:bidi="ar-SA"/>
        </w:rPr>
        <w:t xml:space="preserve">2012 – 2009  </w:t>
      </w:r>
      <w:r>
        <w:rPr>
          <w:rFonts w:ascii="Arial" w:hAnsi="Arial" w:cs="Arial"/>
          <w:sz w:val="24"/>
          <w:szCs w:val="24"/>
          <w:rtl/>
        </w:rPr>
        <w:t>משטרה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צבאית</w:t>
      </w:r>
    </w:p>
    <w:p w:rsidR="00A77B3E" w:rsidRDefault="00FA39C4">
      <w:pPr>
        <w:numPr>
          <w:ilvl w:val="0"/>
          <w:numId w:val="1"/>
        </w:numPr>
        <w:tabs>
          <w:tab w:val="left" w:pos="-244"/>
          <w:tab w:val="left" w:pos="206"/>
        </w:tabs>
        <w:bidi/>
        <w:spacing w:line="276" w:lineRule="auto"/>
        <w:ind w:left="206" w:right="-360" w:hanging="27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קיבלתי</w:t>
      </w:r>
      <w:r w:rsidRPr="002553C2"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2 </w:t>
      </w:r>
      <w:r w:rsidRPr="002553C2">
        <w:rPr>
          <w:rFonts w:ascii="Arial" w:hAnsi="Arial" w:cs="Arial"/>
          <w:b/>
          <w:bCs/>
          <w:sz w:val="24"/>
          <w:szCs w:val="24"/>
          <w:rtl/>
        </w:rPr>
        <w:t>תעודות</w:t>
      </w:r>
      <w:r w:rsidRPr="002553C2">
        <w:rPr>
          <w:rFonts w:ascii="Arial" w:hAnsi="Arial" w:cs="Arial"/>
          <w:b/>
          <w:bCs/>
          <w:sz w:val="24"/>
          <w:szCs w:val="24"/>
          <w:rtl/>
          <w:lang w:bidi="ar-SA"/>
        </w:rPr>
        <w:t xml:space="preserve"> </w:t>
      </w:r>
      <w:r w:rsidRPr="002553C2">
        <w:rPr>
          <w:rFonts w:ascii="Arial" w:hAnsi="Arial" w:cs="Arial"/>
          <w:b/>
          <w:bCs/>
          <w:sz w:val="24"/>
          <w:szCs w:val="24"/>
          <w:rtl/>
        </w:rPr>
        <w:t>הצטיינות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במהלך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השירות</w:t>
      </w:r>
      <w:r>
        <w:rPr>
          <w:rFonts w:ascii="Arial" w:hAnsi="Arial" w:cs="Arial"/>
          <w:sz w:val="24"/>
          <w:szCs w:val="24"/>
          <w:rtl/>
          <w:lang w:bidi="ar-SA"/>
        </w:rPr>
        <w:t>.</w:t>
      </w:r>
    </w:p>
    <w:p w:rsidR="00A77B3E" w:rsidRDefault="00A77B3E">
      <w:pPr>
        <w:bidi/>
        <w:spacing w:line="276" w:lineRule="auto"/>
        <w:ind w:left="-244" w:right="-360"/>
        <w:jc w:val="both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bidi/>
        <w:spacing w:line="360" w:lineRule="auto"/>
        <w:ind w:left="-244" w:right="-360"/>
        <w:rPr>
          <w:rFonts w:ascii="Arial" w:hAnsi="Arial" w:cs="Arial"/>
          <w:color w:val="2F5496"/>
          <w:sz w:val="24"/>
          <w:szCs w:val="24"/>
          <w:lang w:bidi="ar-SA"/>
        </w:rPr>
      </w:pPr>
      <w:r>
        <w:rPr>
          <w:rFonts w:ascii="Arial" w:hAnsi="Arial" w:cs="Arial"/>
          <w:b/>
          <w:bCs/>
          <w:color w:val="2F5496"/>
          <w:sz w:val="24"/>
          <w:szCs w:val="24"/>
          <w:rtl/>
        </w:rPr>
        <w:t>שפות</w:t>
      </w:r>
    </w:p>
    <w:p w:rsidR="00A77B3E" w:rsidRDefault="00FA39C4">
      <w:pPr>
        <w:numPr>
          <w:ilvl w:val="0"/>
          <w:numId w:val="3"/>
        </w:numPr>
        <w:tabs>
          <w:tab w:val="left" w:pos="-244"/>
          <w:tab w:val="left" w:pos="360"/>
        </w:tabs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עברית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- </w:t>
      </w:r>
      <w:r>
        <w:rPr>
          <w:rFonts w:ascii="Arial" w:hAnsi="Arial" w:cs="Arial"/>
          <w:sz w:val="24"/>
          <w:szCs w:val="24"/>
          <w:rtl/>
        </w:rPr>
        <w:t>שפת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אם</w:t>
      </w:r>
    </w:p>
    <w:p w:rsidR="00A77B3E" w:rsidRDefault="00FA39C4">
      <w:pPr>
        <w:numPr>
          <w:ilvl w:val="0"/>
          <w:numId w:val="3"/>
        </w:numPr>
        <w:tabs>
          <w:tab w:val="left" w:pos="-244"/>
          <w:tab w:val="left" w:pos="360"/>
        </w:tabs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אנגלית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- </w:t>
      </w:r>
      <w:r>
        <w:rPr>
          <w:rFonts w:ascii="Arial" w:hAnsi="Arial" w:cs="Arial"/>
          <w:sz w:val="24"/>
          <w:szCs w:val="24"/>
          <w:rtl/>
        </w:rPr>
        <w:t>ברמה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טובה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מאוד</w:t>
      </w:r>
    </w:p>
    <w:p w:rsidR="00A77B3E" w:rsidRDefault="00FA39C4">
      <w:pPr>
        <w:numPr>
          <w:ilvl w:val="0"/>
          <w:numId w:val="3"/>
        </w:numPr>
        <w:tabs>
          <w:tab w:val="left" w:pos="-244"/>
          <w:tab w:val="left" w:pos="360"/>
        </w:tabs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רוסית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- </w:t>
      </w:r>
      <w:r>
        <w:rPr>
          <w:rFonts w:ascii="Arial" w:hAnsi="Arial" w:cs="Arial"/>
          <w:sz w:val="24"/>
          <w:szCs w:val="24"/>
          <w:rtl/>
        </w:rPr>
        <w:t>ברמה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טובה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מאוד</w:t>
      </w: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</w:p>
    <w:p w:rsidR="00A77B3E" w:rsidRDefault="00FA39C4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rtl/>
        </w:rPr>
        <w:t>המלצות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יינתנו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על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פי</w:t>
      </w:r>
      <w:r>
        <w:rPr>
          <w:rFonts w:ascii="Arial" w:hAnsi="Arial" w:cs="Arial"/>
          <w:sz w:val="24"/>
          <w:szCs w:val="24"/>
          <w:rtl/>
          <w:lang w:bidi="ar-SA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דרישה</w:t>
      </w:r>
      <w:r>
        <w:rPr>
          <w:rFonts w:ascii="Arial" w:hAnsi="Arial" w:cs="Arial"/>
          <w:sz w:val="24"/>
          <w:szCs w:val="24"/>
          <w:rtl/>
          <w:lang w:bidi="ar-SA"/>
        </w:rPr>
        <w:t>.</w:t>
      </w: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</w:p>
    <w:p w:rsidR="00A77B3E" w:rsidRDefault="00A77B3E">
      <w:pPr>
        <w:bidi/>
        <w:spacing w:line="276" w:lineRule="auto"/>
        <w:ind w:left="-244" w:right="-360"/>
        <w:rPr>
          <w:rFonts w:ascii="Arial" w:hAnsi="Arial" w:cs="Arial"/>
          <w:sz w:val="24"/>
          <w:szCs w:val="24"/>
          <w:lang w:bidi="ar-SA"/>
        </w:rPr>
      </w:pPr>
    </w:p>
    <w:sectPr w:rsidR="00A77B3E">
      <w:pgSz w:w="11906" w:h="16838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panose1 w:val="00000000000000000000"/>
    <w:charset w:val="02"/>
    <w:family w:val="auto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-244"/>
        </w:tabs>
        <w:ind w:left="116" w:firstLine="244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476"/>
        </w:tabs>
        <w:ind w:left="836" w:firstLine="244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196"/>
        </w:tabs>
        <w:ind w:left="1556" w:firstLine="424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1916"/>
        </w:tabs>
        <w:ind w:left="2276" w:firstLine="244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2636"/>
        </w:tabs>
        <w:ind w:left="2996" w:firstLine="244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356"/>
        </w:tabs>
        <w:ind w:left="3716" w:firstLine="424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076"/>
        </w:tabs>
        <w:ind w:left="4436" w:firstLine="244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4796"/>
        </w:tabs>
        <w:ind w:left="5156" w:firstLine="244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5516"/>
        </w:tabs>
        <w:ind w:left="5876" w:firstLine="424"/>
      </w:pPr>
      <w:rPr>
        <w:rFonts w:ascii="Noto Sans Symbols" w:eastAsia="Times New Roman" w:hAnsi="Noto Sans Symbols" w:cs="Noto Sans Symbol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o"/>
      <w:lvlJc w:val="left"/>
      <w:pPr>
        <w:tabs>
          <w:tab w:val="num" w:pos="360"/>
        </w:tabs>
        <w:ind w:left="720" w:hanging="360"/>
      </w:pPr>
      <w:rPr>
        <w:rFonts w:ascii="Courier New" w:eastAsia="Times New Roman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C4"/>
    <w:rsid w:val="002553C2"/>
    <w:rsid w:val="007C75C7"/>
    <w:rsid w:val="00A77B3E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 w:cs="Calibri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rsid w:val="007C75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 w:cs="Calibri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rsid w:val="007C75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LF5MijyGVno&amp;feature=youtu.be" TargetMode="External"/><Relationship Id="rId18" Type="http://schemas.openxmlformats.org/officeDocument/2006/relationships/hyperlink" Target="https://www.youtube.com/watch?v=LF5MijyGVno&amp;feature=youtu.be" TargetMode="External"/><Relationship Id="rId26" Type="http://schemas.openxmlformats.org/officeDocument/2006/relationships/hyperlink" Target="https://www.youtube.com/watch?v=LF5MijyGVno&amp;feature=youtu.be" TargetMode="External"/><Relationship Id="rId39" Type="http://schemas.openxmlformats.org/officeDocument/2006/relationships/hyperlink" Target="https://github.com/dimdim11/threadpool" TargetMode="External"/><Relationship Id="rId21" Type="http://schemas.openxmlformats.org/officeDocument/2006/relationships/hyperlink" Target="https://www.youtube.com/watch?v=LF5MijyGVno&amp;feature=youtu.be" TargetMode="External"/><Relationship Id="rId34" Type="http://schemas.openxmlformats.org/officeDocument/2006/relationships/hyperlink" Target="https://github.com/DimaMintz" TargetMode="External"/><Relationship Id="rId42" Type="http://schemas.openxmlformats.org/officeDocument/2006/relationships/hyperlink" Target="https://github.com/dimdim11/threadpool" TargetMode="External"/><Relationship Id="rId47" Type="http://schemas.openxmlformats.org/officeDocument/2006/relationships/hyperlink" Target="https://github.com/dimdim11/my_calculator" TargetMode="External"/><Relationship Id="rId50" Type="http://schemas.openxmlformats.org/officeDocument/2006/relationships/hyperlink" Target="https://github.com/dimdim11/my_calculator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youtube.com/watch?v=LF5MijyGVno&amp;feature=youtu.be" TargetMode="External"/><Relationship Id="rId12" Type="http://schemas.openxmlformats.org/officeDocument/2006/relationships/hyperlink" Target="https://www.youtube.com/watch?v=LF5MijyGVno&amp;feature=youtu.be" TargetMode="External"/><Relationship Id="rId17" Type="http://schemas.openxmlformats.org/officeDocument/2006/relationships/hyperlink" Target="https://www.youtube.com/watch?v=LF5MijyGVno&amp;feature=youtu.be" TargetMode="External"/><Relationship Id="rId25" Type="http://schemas.openxmlformats.org/officeDocument/2006/relationships/hyperlink" Target="https://www.youtube.com/watch?v=LF5MijyGVno&amp;feature=youtu.be" TargetMode="External"/><Relationship Id="rId33" Type="http://schemas.openxmlformats.org/officeDocument/2006/relationships/hyperlink" Target="https://github.com/DimaMintz" TargetMode="External"/><Relationship Id="rId38" Type="http://schemas.openxmlformats.org/officeDocument/2006/relationships/hyperlink" Target="https://github.com/dimdim11/threadpool" TargetMode="External"/><Relationship Id="rId46" Type="http://schemas.openxmlformats.org/officeDocument/2006/relationships/hyperlink" Target="https://github.com/dimdim11/my_calcu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F5MijyGVno&amp;feature=youtu.be" TargetMode="External"/><Relationship Id="rId20" Type="http://schemas.openxmlformats.org/officeDocument/2006/relationships/hyperlink" Target="https://www.youtube.com/watch?v=LF5MijyGVno&amp;feature=youtu.be" TargetMode="External"/><Relationship Id="rId29" Type="http://schemas.openxmlformats.org/officeDocument/2006/relationships/hyperlink" Target="https://github.com/DimaMintz" TargetMode="External"/><Relationship Id="rId41" Type="http://schemas.openxmlformats.org/officeDocument/2006/relationships/hyperlink" Target="https://github.com/dimdim11/threadpool" TargetMode="External"/><Relationship Id="rId54" Type="http://schemas.openxmlformats.org/officeDocument/2006/relationships/hyperlink" Target="https://github.com/dimdim11/my_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dimi7790@gmail.com" TargetMode="External"/><Relationship Id="rId11" Type="http://schemas.openxmlformats.org/officeDocument/2006/relationships/hyperlink" Target="https://www.youtube.com/watch?v=LF5MijyGVno&amp;feature=youtu.be" TargetMode="External"/><Relationship Id="rId24" Type="http://schemas.openxmlformats.org/officeDocument/2006/relationships/hyperlink" Target="https://www.youtube.com/watch?v=LF5MijyGVno&amp;feature=youtu.be" TargetMode="External"/><Relationship Id="rId32" Type="http://schemas.openxmlformats.org/officeDocument/2006/relationships/hyperlink" Target="https://github.com/DimaMintz" TargetMode="External"/><Relationship Id="rId37" Type="http://schemas.openxmlformats.org/officeDocument/2006/relationships/hyperlink" Target="https://github.com/dimdim11/threadpool" TargetMode="External"/><Relationship Id="rId40" Type="http://schemas.openxmlformats.org/officeDocument/2006/relationships/hyperlink" Target="https://github.com/dimdim11/threadpool" TargetMode="External"/><Relationship Id="rId45" Type="http://schemas.openxmlformats.org/officeDocument/2006/relationships/hyperlink" Target="https://github.com/dimdim11/my_calculator" TargetMode="External"/><Relationship Id="rId53" Type="http://schemas.openxmlformats.org/officeDocument/2006/relationships/hyperlink" Target="https://github.com/dimdim11/my_calcul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F5MijyGVno&amp;feature=youtu.be" TargetMode="External"/><Relationship Id="rId23" Type="http://schemas.openxmlformats.org/officeDocument/2006/relationships/hyperlink" Target="https://www.youtube.com/watch?v=LF5MijyGVno&amp;feature=youtu.be" TargetMode="External"/><Relationship Id="rId28" Type="http://schemas.openxmlformats.org/officeDocument/2006/relationships/hyperlink" Target="https://github.com/DimaMintz" TargetMode="External"/><Relationship Id="rId36" Type="http://schemas.openxmlformats.org/officeDocument/2006/relationships/hyperlink" Target="https://github.com/dimdim11/threadpool" TargetMode="External"/><Relationship Id="rId49" Type="http://schemas.openxmlformats.org/officeDocument/2006/relationships/hyperlink" Target="https://github.com/dimdim11/my_calculator" TargetMode="External"/><Relationship Id="rId10" Type="http://schemas.openxmlformats.org/officeDocument/2006/relationships/hyperlink" Target="https://www.youtube.com/watch?v=LF5MijyGVno&amp;feature=youtu.be" TargetMode="External"/><Relationship Id="rId19" Type="http://schemas.openxmlformats.org/officeDocument/2006/relationships/hyperlink" Target="https://www.youtube.com/watch?v=LF5MijyGVno&amp;feature=youtu.be" TargetMode="External"/><Relationship Id="rId31" Type="http://schemas.openxmlformats.org/officeDocument/2006/relationships/hyperlink" Target="https://github.com/DimaMintz" TargetMode="External"/><Relationship Id="rId44" Type="http://schemas.openxmlformats.org/officeDocument/2006/relationships/hyperlink" Target="https://github.com/dimdim11/my_calculator" TargetMode="External"/><Relationship Id="rId52" Type="http://schemas.openxmlformats.org/officeDocument/2006/relationships/hyperlink" Target="https://github.com/dimdim11/my_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F5MijyGVno&amp;feature=youtu.be" TargetMode="External"/><Relationship Id="rId14" Type="http://schemas.openxmlformats.org/officeDocument/2006/relationships/hyperlink" Target="https://www.youtube.com/watch?v=LF5MijyGVno&amp;feature=youtu.be" TargetMode="External"/><Relationship Id="rId22" Type="http://schemas.openxmlformats.org/officeDocument/2006/relationships/hyperlink" Target="https://www.youtube.com/watch?v=LF5MijyGVno&amp;feature=youtu.be" TargetMode="External"/><Relationship Id="rId27" Type="http://schemas.openxmlformats.org/officeDocument/2006/relationships/hyperlink" Target="https://www.youtube.com/watch?v=LF5MijyGVno&amp;feature=youtu.be" TargetMode="External"/><Relationship Id="rId30" Type="http://schemas.openxmlformats.org/officeDocument/2006/relationships/hyperlink" Target="https://github.com/DimaMintz" TargetMode="External"/><Relationship Id="rId35" Type="http://schemas.openxmlformats.org/officeDocument/2006/relationships/hyperlink" Target="https://github.com/dimdim11/threadpool" TargetMode="External"/><Relationship Id="rId43" Type="http://schemas.openxmlformats.org/officeDocument/2006/relationships/hyperlink" Target="https://github.com/dimdim11/threadpool" TargetMode="External"/><Relationship Id="rId48" Type="http://schemas.openxmlformats.org/officeDocument/2006/relationships/hyperlink" Target="https://github.com/dimdim11/my_calculator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youtube.com/watch?v=LF5MijyGVno&amp;feature=youtu.be" TargetMode="External"/><Relationship Id="rId51" Type="http://schemas.openxmlformats.org/officeDocument/2006/relationships/hyperlink" Target="https://github.com/dimdim11/my_calculator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Arcady</dc:creator>
  <cp:lastModifiedBy>Miriam</cp:lastModifiedBy>
  <cp:revision>2</cp:revision>
  <dcterms:created xsi:type="dcterms:W3CDTF">2020-10-30T08:31:00Z</dcterms:created>
  <dcterms:modified xsi:type="dcterms:W3CDTF">2020-10-30T08:31:00Z</dcterms:modified>
</cp:coreProperties>
</file>