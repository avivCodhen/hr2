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76FBDE" w14:textId="77777777" w:rsidR="00292F7C" w:rsidRPr="003A6D58" w:rsidRDefault="00292F7C" w:rsidP="00265617">
      <w:pPr>
        <w:bidi/>
        <w:spacing w:line="276" w:lineRule="auto"/>
        <w:ind w:left="-856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>תמצית</w:t>
      </w:r>
      <w:r w:rsidRPr="003A6D58">
        <w:rPr>
          <w:rFonts w:ascii="David" w:hAnsi="David" w:cs="David"/>
          <w:sz w:val="22"/>
          <w:szCs w:val="22"/>
          <w:rtl/>
        </w:rPr>
        <w:t>:</w:t>
      </w:r>
    </w:p>
    <w:p w14:paraId="41A96FA8" w14:textId="77777777" w:rsidR="00292F7C" w:rsidRPr="003A6D58" w:rsidRDefault="00C328CC">
      <w:pPr>
        <w:numPr>
          <w:ilvl w:val="0"/>
          <w:numId w:val="2"/>
        </w:numPr>
        <w:tabs>
          <w:tab w:val="right" w:pos="-410"/>
        </w:tabs>
        <w:bidi/>
        <w:spacing w:line="312" w:lineRule="auto"/>
        <w:ind w:left="-856" w:right="-539" w:firstLine="17"/>
        <w:rPr>
          <w:rFonts w:ascii="David" w:hAnsi="David" w:cs="David"/>
          <w:b/>
          <w:bCs/>
          <w:sz w:val="22"/>
          <w:szCs w:val="22"/>
          <w:rtl/>
        </w:rPr>
      </w:pPr>
      <w:r w:rsidRPr="003A6D58">
        <w:rPr>
          <w:rFonts w:ascii="David" w:hAnsi="David" w:cs="David"/>
          <w:b/>
          <w:bCs/>
          <w:sz w:val="22"/>
          <w:szCs w:val="22"/>
          <w:rtl/>
        </w:rPr>
        <w:t>בעלת תעודת חשב</w:t>
      </w:r>
      <w:r w:rsidR="00AF04A0" w:rsidRPr="003A6D58">
        <w:rPr>
          <w:rFonts w:ascii="David" w:hAnsi="David" w:cs="David"/>
          <w:b/>
          <w:bCs/>
          <w:sz w:val="22"/>
          <w:szCs w:val="22"/>
          <w:rtl/>
        </w:rPr>
        <w:t>ת</w:t>
      </w:r>
      <w:r w:rsidRPr="003A6D58">
        <w:rPr>
          <w:rFonts w:ascii="David" w:hAnsi="David" w:cs="David"/>
          <w:b/>
          <w:bCs/>
          <w:sz w:val="22"/>
          <w:szCs w:val="22"/>
          <w:rtl/>
        </w:rPr>
        <w:t xml:space="preserve"> שכר בכיר</w:t>
      </w:r>
      <w:r w:rsidR="00AF04A0" w:rsidRPr="003A6D58">
        <w:rPr>
          <w:rFonts w:ascii="David" w:hAnsi="David" w:cs="David"/>
          <w:b/>
          <w:bCs/>
          <w:sz w:val="22"/>
          <w:szCs w:val="22"/>
          <w:rtl/>
        </w:rPr>
        <w:t>ה</w:t>
      </w:r>
      <w:r w:rsidRPr="003A6D58">
        <w:rPr>
          <w:rFonts w:ascii="David" w:hAnsi="David" w:cs="David"/>
          <w:b/>
          <w:bCs/>
          <w:sz w:val="22"/>
          <w:szCs w:val="22"/>
          <w:rtl/>
        </w:rPr>
        <w:t xml:space="preserve"> מטעם לשכת רואי חשבון.</w:t>
      </w:r>
    </w:p>
    <w:p w14:paraId="1C2D4B30" w14:textId="77777777" w:rsidR="00292F7C" w:rsidRPr="003A6D58" w:rsidRDefault="00C328CC" w:rsidP="00C328CC">
      <w:pPr>
        <w:numPr>
          <w:ilvl w:val="0"/>
          <w:numId w:val="2"/>
        </w:numPr>
        <w:tabs>
          <w:tab w:val="right" w:pos="-410"/>
        </w:tabs>
        <w:bidi/>
        <w:spacing w:line="312" w:lineRule="auto"/>
        <w:ind w:left="-856" w:right="-539" w:firstLine="17"/>
        <w:rPr>
          <w:rFonts w:ascii="David" w:hAnsi="David" w:cs="David"/>
          <w:b/>
          <w:bCs/>
          <w:sz w:val="22"/>
          <w:szCs w:val="22"/>
        </w:rPr>
      </w:pPr>
      <w:r w:rsidRPr="003A6D58">
        <w:rPr>
          <w:rFonts w:ascii="David" w:hAnsi="David" w:cs="David"/>
          <w:b/>
          <w:bCs/>
          <w:sz w:val="22"/>
          <w:szCs w:val="22"/>
          <w:rtl/>
        </w:rPr>
        <w:t>ניהול התקשרויות ומו"מ מול ספקים, יכולת לימדה והשתלבות מהירה בארגון ובצוות.</w:t>
      </w:r>
    </w:p>
    <w:p w14:paraId="10AA2B09" w14:textId="77777777" w:rsidR="00C328CC" w:rsidRPr="003A6D58" w:rsidRDefault="00C328CC" w:rsidP="00C328CC">
      <w:pPr>
        <w:numPr>
          <w:ilvl w:val="0"/>
          <w:numId w:val="2"/>
        </w:numPr>
        <w:tabs>
          <w:tab w:val="right" w:pos="-410"/>
        </w:tabs>
        <w:bidi/>
        <w:spacing w:line="312" w:lineRule="auto"/>
        <w:ind w:left="-856" w:right="-539" w:firstLine="17"/>
        <w:rPr>
          <w:rFonts w:ascii="David" w:hAnsi="David" w:cs="David"/>
          <w:b/>
          <w:bCs/>
          <w:sz w:val="22"/>
          <w:szCs w:val="22"/>
        </w:rPr>
      </w:pPr>
      <w:r w:rsidRPr="003A6D58">
        <w:rPr>
          <w:rFonts w:ascii="David" w:hAnsi="David" w:cs="David"/>
          <w:b/>
          <w:bCs/>
          <w:sz w:val="22"/>
          <w:szCs w:val="22"/>
          <w:rtl/>
        </w:rPr>
        <w:t>אוריינטציה מכירתית, התמודדות עם עומסים משתנים תוך הפג</w:t>
      </w:r>
      <w:r w:rsidR="006852D0" w:rsidRPr="003A6D58">
        <w:rPr>
          <w:rFonts w:ascii="David" w:hAnsi="David" w:cs="David"/>
          <w:b/>
          <w:bCs/>
          <w:sz w:val="22"/>
          <w:szCs w:val="22"/>
          <w:rtl/>
        </w:rPr>
        <w:t>נ</w:t>
      </w:r>
      <w:r w:rsidRPr="003A6D58">
        <w:rPr>
          <w:rFonts w:ascii="David" w:hAnsi="David" w:cs="David"/>
          <w:b/>
          <w:bCs/>
          <w:sz w:val="22"/>
          <w:szCs w:val="22"/>
          <w:rtl/>
        </w:rPr>
        <w:t>ת כושר ארגון.</w:t>
      </w:r>
    </w:p>
    <w:p w14:paraId="6B41AD64" w14:textId="77777777" w:rsidR="00C328CC" w:rsidRPr="003A6D58" w:rsidRDefault="00C328CC" w:rsidP="009A0E6D">
      <w:pPr>
        <w:numPr>
          <w:ilvl w:val="0"/>
          <w:numId w:val="2"/>
        </w:numPr>
        <w:tabs>
          <w:tab w:val="right" w:pos="-410"/>
        </w:tabs>
        <w:bidi/>
        <w:spacing w:line="480" w:lineRule="auto"/>
        <w:ind w:left="-856" w:right="-539" w:firstLine="17"/>
        <w:rPr>
          <w:rFonts w:ascii="David" w:hAnsi="David" w:cs="David"/>
          <w:b/>
          <w:bCs/>
          <w:sz w:val="22"/>
          <w:szCs w:val="22"/>
        </w:rPr>
      </w:pPr>
      <w:r w:rsidRPr="003A6D58">
        <w:rPr>
          <w:rFonts w:ascii="David" w:hAnsi="David" w:cs="David"/>
          <w:b/>
          <w:bCs/>
          <w:sz w:val="22"/>
          <w:szCs w:val="22"/>
          <w:rtl/>
        </w:rPr>
        <w:t>יכולת ביצועית גבוהה, חשיבה אנליטית ותקשורת בינאישית מעולה.</w:t>
      </w:r>
    </w:p>
    <w:p w14:paraId="51A5CD36" w14:textId="77777777" w:rsidR="00292F7C" w:rsidRPr="003A6D58" w:rsidRDefault="00292F7C" w:rsidP="009A0E6D">
      <w:pPr>
        <w:bidi/>
        <w:spacing w:line="480" w:lineRule="auto"/>
        <w:ind w:left="-856"/>
        <w:rPr>
          <w:rFonts w:ascii="David" w:hAnsi="David" w:cs="David"/>
          <w:b/>
          <w:bCs/>
          <w:sz w:val="22"/>
          <w:szCs w:val="22"/>
          <w:u w:val="single"/>
          <w:rtl/>
        </w:rPr>
      </w:pPr>
      <w:r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>ניסיון תעסוקתי:</w:t>
      </w:r>
    </w:p>
    <w:p w14:paraId="60BE826E" w14:textId="77777777" w:rsidR="003A6D58" w:rsidRPr="003A6D58" w:rsidRDefault="0070628A" w:rsidP="003A6D58">
      <w:pPr>
        <w:numPr>
          <w:ilvl w:val="0"/>
          <w:numId w:val="8"/>
        </w:numPr>
        <w:bidi/>
        <w:spacing w:line="480" w:lineRule="auto"/>
        <w:rPr>
          <w:rFonts w:ascii="David" w:hAnsi="David" w:cs="David"/>
          <w:b/>
          <w:bCs/>
          <w:sz w:val="22"/>
          <w:szCs w:val="22"/>
          <w:u w:val="single"/>
        </w:rPr>
      </w:pPr>
      <w:r w:rsidRPr="003A6D58">
        <w:rPr>
          <w:rFonts w:ascii="David" w:hAnsi="David" w:cs="David"/>
          <w:sz w:val="22"/>
          <w:szCs w:val="22"/>
          <w:rtl/>
        </w:rPr>
        <w:t>–</w:t>
      </w:r>
      <w:r w:rsidRPr="003A6D58">
        <w:rPr>
          <w:rFonts w:ascii="David" w:hAnsi="David" w:cs="David" w:hint="cs"/>
          <w:sz w:val="22"/>
          <w:szCs w:val="22"/>
          <w:rtl/>
        </w:rPr>
        <w:t xml:space="preserve"> היום</w:t>
      </w:r>
      <w:r w:rsidRPr="003A6D58">
        <w:rPr>
          <w:rFonts w:ascii="David" w:hAnsi="David" w:cs="David" w:hint="cs"/>
          <w:b/>
          <w:bCs/>
          <w:sz w:val="22"/>
          <w:szCs w:val="22"/>
          <w:rtl/>
        </w:rPr>
        <w:t xml:space="preserve">: </w:t>
      </w:r>
      <w:r w:rsidR="003A6D58" w:rsidRPr="003A6D58">
        <w:rPr>
          <w:rFonts w:ascii="David" w:hAnsi="David" w:cs="David" w:hint="cs"/>
          <w:b/>
          <w:bCs/>
          <w:sz w:val="22"/>
          <w:szCs w:val="22"/>
          <w:rtl/>
        </w:rPr>
        <w:t xml:space="preserve">  </w:t>
      </w:r>
      <w:r w:rsidRPr="003A6D58">
        <w:rPr>
          <w:rFonts w:ascii="David" w:hAnsi="David" w:cs="David" w:hint="cs"/>
          <w:b/>
          <w:bCs/>
          <w:sz w:val="22"/>
          <w:szCs w:val="22"/>
          <w:u w:val="single"/>
          <w:rtl/>
        </w:rPr>
        <w:t>חשבת שכר בחברת שילוח ולוגיסטיקה</w:t>
      </w:r>
    </w:p>
    <w:p w14:paraId="079EB2CC" w14:textId="77777777" w:rsidR="0070628A" w:rsidRPr="003A6D58" w:rsidRDefault="003A6D58" w:rsidP="003A6D58">
      <w:pPr>
        <w:bidi/>
        <w:spacing w:line="276" w:lineRule="auto"/>
        <w:rPr>
          <w:rFonts w:ascii="David" w:hAnsi="David" w:cs="David"/>
          <w:sz w:val="22"/>
          <w:szCs w:val="22"/>
          <w:u w:val="single"/>
          <w:rtl/>
        </w:rPr>
      </w:pPr>
      <w:r w:rsidRPr="003A6D58">
        <w:rPr>
          <w:rFonts w:ascii="David" w:hAnsi="David" w:cs="David"/>
          <w:sz w:val="22"/>
          <w:szCs w:val="22"/>
          <w:u w:val="single"/>
          <w:rtl/>
        </w:rPr>
        <w:t>התפקיד כלל</w:t>
      </w:r>
      <w:r w:rsidRPr="003A6D58">
        <w:rPr>
          <w:rFonts w:ascii="David" w:hAnsi="David" w:cs="David"/>
          <w:sz w:val="22"/>
          <w:szCs w:val="22"/>
          <w:rtl/>
        </w:rPr>
        <w:t>:</w:t>
      </w:r>
    </w:p>
    <w:p w14:paraId="6E3DE0BF" w14:textId="77777777" w:rsidR="0070628A" w:rsidRPr="003A6D58" w:rsidRDefault="00B45535" w:rsidP="00B45535">
      <w:pPr>
        <w:numPr>
          <w:ilvl w:val="0"/>
          <w:numId w:val="3"/>
        </w:numPr>
        <w:tabs>
          <w:tab w:val="left" w:pos="208"/>
          <w:tab w:val="left" w:pos="517"/>
          <w:tab w:val="left" w:pos="801"/>
        </w:tabs>
        <w:bidi/>
        <w:ind w:left="801" w:right="-539" w:hanging="285"/>
        <w:rPr>
          <w:rFonts w:ascii="David" w:hAnsi="David" w:cs="David" w:hint="cs"/>
          <w:sz w:val="22"/>
          <w:szCs w:val="22"/>
        </w:rPr>
      </w:pPr>
      <w:r>
        <w:rPr>
          <w:rFonts w:ascii="David" w:hAnsi="David" w:cs="David"/>
          <w:sz w:val="22"/>
          <w:szCs w:val="22"/>
          <w:rtl/>
        </w:rPr>
        <w:t>הכנת שכר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70628A" w:rsidRPr="003A6D58">
        <w:rPr>
          <w:rFonts w:ascii="David" w:hAnsi="David" w:cs="David"/>
          <w:sz w:val="22"/>
          <w:szCs w:val="22"/>
          <w:rtl/>
        </w:rPr>
        <w:t>ל</w:t>
      </w:r>
      <w:r>
        <w:rPr>
          <w:rFonts w:ascii="David" w:hAnsi="David" w:cs="David" w:hint="cs"/>
          <w:sz w:val="22"/>
          <w:szCs w:val="22"/>
          <w:rtl/>
        </w:rPr>
        <w:t>400</w:t>
      </w:r>
      <w:r w:rsidR="0070628A" w:rsidRPr="003A6D58">
        <w:rPr>
          <w:rFonts w:ascii="David" w:hAnsi="David" w:cs="David" w:hint="cs"/>
          <w:sz w:val="22"/>
          <w:szCs w:val="22"/>
          <w:rtl/>
        </w:rPr>
        <w:t xml:space="preserve"> </w:t>
      </w:r>
      <w:r w:rsidR="0070628A" w:rsidRPr="003A6D58">
        <w:rPr>
          <w:rFonts w:ascii="David" w:hAnsi="David" w:cs="David"/>
          <w:sz w:val="22"/>
          <w:szCs w:val="22"/>
          <w:rtl/>
        </w:rPr>
        <w:t xml:space="preserve">עובדים </w:t>
      </w:r>
      <w:r w:rsidR="0070628A" w:rsidRPr="003A6D58">
        <w:rPr>
          <w:rFonts w:ascii="David" w:hAnsi="David" w:cs="David" w:hint="cs"/>
          <w:sz w:val="22"/>
          <w:szCs w:val="22"/>
          <w:rtl/>
        </w:rPr>
        <w:t>גלובליים, שעתיים, חודשיים וכ"ו</w:t>
      </w:r>
    </w:p>
    <w:p w14:paraId="56E3F8C5" w14:textId="77777777" w:rsidR="0070628A" w:rsidRPr="003A6D58" w:rsidRDefault="0070628A" w:rsidP="003A6D58">
      <w:pPr>
        <w:numPr>
          <w:ilvl w:val="0"/>
          <w:numId w:val="3"/>
        </w:numPr>
        <w:tabs>
          <w:tab w:val="left" w:pos="208"/>
          <w:tab w:val="left" w:pos="517"/>
          <w:tab w:val="left" w:pos="801"/>
        </w:tabs>
        <w:bidi/>
        <w:ind w:left="801" w:right="-539" w:hanging="285"/>
        <w:rPr>
          <w:rFonts w:ascii="David" w:hAnsi="David" w:cs="David"/>
          <w:sz w:val="22"/>
          <w:szCs w:val="22"/>
        </w:rPr>
      </w:pPr>
      <w:r w:rsidRPr="003A6D58">
        <w:rPr>
          <w:rFonts w:ascii="David" w:hAnsi="David" w:cs="David" w:hint="cs"/>
          <w:sz w:val="22"/>
          <w:szCs w:val="22"/>
          <w:rtl/>
        </w:rPr>
        <w:t xml:space="preserve">לוויי העובד </w:t>
      </w:r>
      <w:r w:rsidRPr="003A6D58">
        <w:rPr>
          <w:rFonts w:ascii="David" w:hAnsi="David" w:cs="David"/>
          <w:sz w:val="22"/>
          <w:szCs w:val="22"/>
          <w:rtl/>
        </w:rPr>
        <w:t>מתהליך קליטת</w:t>
      </w:r>
      <w:r w:rsidRPr="003A6D58">
        <w:rPr>
          <w:rFonts w:ascii="David" w:hAnsi="David" w:cs="David" w:hint="cs"/>
          <w:sz w:val="22"/>
          <w:szCs w:val="22"/>
          <w:rtl/>
        </w:rPr>
        <w:t>ו</w:t>
      </w:r>
      <w:r w:rsidRPr="003A6D58">
        <w:rPr>
          <w:rFonts w:ascii="David" w:hAnsi="David" w:cs="David"/>
          <w:sz w:val="22"/>
          <w:szCs w:val="22"/>
          <w:rtl/>
        </w:rPr>
        <w:t xml:space="preserve"> ועד לסיום העסקתו כולל.</w:t>
      </w:r>
    </w:p>
    <w:p w14:paraId="02CB814D" w14:textId="77777777" w:rsidR="0070628A" w:rsidRDefault="0070628A" w:rsidP="003A6D58">
      <w:pPr>
        <w:numPr>
          <w:ilvl w:val="0"/>
          <w:numId w:val="3"/>
        </w:numPr>
        <w:tabs>
          <w:tab w:val="left" w:pos="208"/>
          <w:tab w:val="left" w:pos="517"/>
          <w:tab w:val="left" w:pos="801"/>
        </w:tabs>
        <w:bidi/>
        <w:ind w:left="801" w:right="-539" w:hanging="285"/>
        <w:rPr>
          <w:rFonts w:ascii="David" w:hAnsi="David" w:cs="David"/>
          <w:sz w:val="22"/>
          <w:szCs w:val="22"/>
        </w:rPr>
      </w:pPr>
      <w:r w:rsidRPr="003A6D58">
        <w:rPr>
          <w:rFonts w:ascii="David" w:hAnsi="David" w:cs="David"/>
          <w:sz w:val="22"/>
          <w:szCs w:val="22"/>
          <w:rtl/>
        </w:rPr>
        <w:t>טיפול בקופות גמל, תשלומים ובקרה שוטפת.</w:t>
      </w:r>
    </w:p>
    <w:p w14:paraId="542C1162" w14:textId="77777777" w:rsidR="003A6D58" w:rsidRPr="003A6D58" w:rsidRDefault="003A6D58" w:rsidP="003A6D58">
      <w:pPr>
        <w:tabs>
          <w:tab w:val="left" w:pos="208"/>
          <w:tab w:val="left" w:pos="517"/>
          <w:tab w:val="left" w:pos="801"/>
        </w:tabs>
        <w:bidi/>
        <w:ind w:left="801" w:right="-539"/>
        <w:rPr>
          <w:rFonts w:ascii="David" w:hAnsi="David" w:cs="David" w:hint="cs"/>
          <w:sz w:val="22"/>
          <w:szCs w:val="22"/>
          <w:rtl/>
        </w:rPr>
      </w:pPr>
    </w:p>
    <w:p w14:paraId="39A3AF1A" w14:textId="77777777" w:rsidR="00EC15AC" w:rsidRPr="003A6D58" w:rsidRDefault="00EC15AC" w:rsidP="00F02832">
      <w:pPr>
        <w:tabs>
          <w:tab w:val="left" w:pos="342"/>
          <w:tab w:val="left" w:pos="484"/>
        </w:tabs>
        <w:bidi/>
        <w:spacing w:line="276" w:lineRule="auto"/>
        <w:ind w:left="1283" w:hanging="2198"/>
        <w:rPr>
          <w:rFonts w:ascii="David" w:hAnsi="David" w:cs="David"/>
          <w:b/>
          <w:bCs/>
          <w:sz w:val="22"/>
          <w:szCs w:val="22"/>
          <w:u w:val="single"/>
          <w:rtl/>
        </w:rPr>
      </w:pPr>
      <w:r w:rsidRPr="003A6D58">
        <w:rPr>
          <w:rFonts w:ascii="David" w:hAnsi="David" w:cs="David"/>
          <w:sz w:val="22"/>
          <w:szCs w:val="22"/>
          <w:rtl/>
        </w:rPr>
        <w:t>2017</w:t>
      </w:r>
      <w:r w:rsidR="0070628A" w:rsidRPr="003A6D58">
        <w:rPr>
          <w:rFonts w:ascii="David" w:hAnsi="David" w:cs="David" w:hint="cs"/>
          <w:sz w:val="22"/>
          <w:szCs w:val="22"/>
          <w:rtl/>
        </w:rPr>
        <w:t>- 2019</w:t>
      </w:r>
      <w:r w:rsidRPr="003A6D58">
        <w:rPr>
          <w:rFonts w:ascii="David" w:hAnsi="David" w:cs="David"/>
          <w:sz w:val="22"/>
          <w:szCs w:val="22"/>
          <w:rtl/>
        </w:rPr>
        <w:t>:</w:t>
      </w:r>
      <w:r w:rsidRPr="003A6D58">
        <w:rPr>
          <w:rFonts w:ascii="David" w:hAnsi="David" w:cs="David"/>
          <w:b/>
          <w:bCs/>
          <w:sz w:val="22"/>
          <w:szCs w:val="22"/>
          <w:rtl/>
        </w:rPr>
        <w:t xml:space="preserve"> </w:t>
      </w:r>
      <w:r w:rsidR="003A6D58">
        <w:rPr>
          <w:rFonts w:ascii="David" w:hAnsi="David" w:cs="David"/>
          <w:sz w:val="22"/>
          <w:szCs w:val="22"/>
          <w:rtl/>
        </w:rPr>
        <w:t xml:space="preserve">      </w:t>
      </w:r>
      <w:r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>חשבת שכר יחידה- "אחוזת נווה חוף"</w:t>
      </w:r>
    </w:p>
    <w:p w14:paraId="57814266" w14:textId="77777777" w:rsidR="00EC15AC" w:rsidRPr="003A6D58" w:rsidRDefault="00F97AFB" w:rsidP="00F02832">
      <w:pPr>
        <w:bidi/>
        <w:spacing w:line="276" w:lineRule="auto"/>
        <w:ind w:left="-856" w:firstLine="1285"/>
        <w:rPr>
          <w:rFonts w:ascii="David" w:hAnsi="David" w:cs="David"/>
          <w:sz w:val="22"/>
          <w:szCs w:val="22"/>
          <w:u w:val="single"/>
          <w:rtl/>
        </w:rPr>
      </w:pPr>
      <w:r w:rsidRPr="003A6D58">
        <w:rPr>
          <w:rFonts w:ascii="David" w:hAnsi="David" w:cs="David"/>
          <w:sz w:val="22"/>
          <w:szCs w:val="22"/>
          <w:u w:val="single"/>
          <w:rtl/>
        </w:rPr>
        <w:t>התפקיד כ</w:t>
      </w:r>
      <w:r w:rsidR="00EC15AC" w:rsidRPr="003A6D58">
        <w:rPr>
          <w:rFonts w:ascii="David" w:hAnsi="David" w:cs="David"/>
          <w:sz w:val="22"/>
          <w:szCs w:val="22"/>
          <w:u w:val="single"/>
          <w:rtl/>
        </w:rPr>
        <w:t>לל</w:t>
      </w:r>
      <w:r w:rsidR="00EC15AC" w:rsidRPr="003A6D58">
        <w:rPr>
          <w:rFonts w:ascii="David" w:hAnsi="David" w:cs="David"/>
          <w:sz w:val="22"/>
          <w:szCs w:val="22"/>
          <w:rtl/>
        </w:rPr>
        <w:t>:</w:t>
      </w:r>
    </w:p>
    <w:p w14:paraId="14DD279D" w14:textId="77777777" w:rsidR="00EC15AC" w:rsidRDefault="00EC15AC" w:rsidP="009A0E6D">
      <w:pPr>
        <w:numPr>
          <w:ilvl w:val="0"/>
          <w:numId w:val="7"/>
        </w:numPr>
        <w:tabs>
          <w:tab w:val="left" w:pos="801"/>
        </w:tabs>
        <w:bidi/>
        <w:spacing w:line="276" w:lineRule="auto"/>
        <w:ind w:left="801" w:hanging="328"/>
        <w:rPr>
          <w:rFonts w:ascii="David" w:hAnsi="David" w:cs="David"/>
          <w:sz w:val="22"/>
          <w:szCs w:val="22"/>
        </w:rPr>
      </w:pPr>
      <w:r w:rsidRPr="003A6D58">
        <w:rPr>
          <w:rFonts w:ascii="David" w:hAnsi="David" w:cs="David"/>
          <w:sz w:val="22"/>
          <w:szCs w:val="22"/>
          <w:rtl/>
        </w:rPr>
        <w:t>הכנת שכר ל300 עובדים שעתיים מתהליך קליטת העובד ועד לסיום העסקתו כולל.</w:t>
      </w:r>
    </w:p>
    <w:p w14:paraId="03455C60" w14:textId="77777777" w:rsidR="00BA611A" w:rsidRPr="003A6D58" w:rsidRDefault="00BA611A" w:rsidP="00BA611A">
      <w:pPr>
        <w:numPr>
          <w:ilvl w:val="0"/>
          <w:numId w:val="7"/>
        </w:numPr>
        <w:tabs>
          <w:tab w:val="left" w:pos="801"/>
        </w:tabs>
        <w:bidi/>
        <w:spacing w:line="276" w:lineRule="auto"/>
        <w:ind w:left="801" w:hanging="328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>ידע בהסכמים קיבוציים:</w:t>
      </w:r>
      <w:r w:rsidR="00C15BE0"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>ניקיון,אחיות,עו"ס וכו.</w:t>
      </w:r>
    </w:p>
    <w:p w14:paraId="16F5740B" w14:textId="77777777" w:rsidR="00EC15AC" w:rsidRPr="003A6D58" w:rsidRDefault="00EC15AC" w:rsidP="009A0E6D">
      <w:pPr>
        <w:numPr>
          <w:ilvl w:val="0"/>
          <w:numId w:val="7"/>
        </w:numPr>
        <w:tabs>
          <w:tab w:val="left" w:pos="801"/>
        </w:tabs>
        <w:bidi/>
        <w:spacing w:line="276" w:lineRule="auto"/>
        <w:ind w:left="801" w:hanging="328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  <w:rtl/>
        </w:rPr>
        <w:t>טיפול בקופות גמל, תשלומים ובקרה שוטפת.</w:t>
      </w:r>
    </w:p>
    <w:p w14:paraId="61718112" w14:textId="77777777" w:rsidR="00AF04A0" w:rsidRPr="003A6D58" w:rsidRDefault="00AF04A0" w:rsidP="00F02832">
      <w:pPr>
        <w:bidi/>
        <w:spacing w:line="276" w:lineRule="auto"/>
        <w:ind w:left="484" w:hanging="1413"/>
        <w:rPr>
          <w:rFonts w:ascii="David" w:hAnsi="David" w:cs="David"/>
          <w:b/>
          <w:bCs/>
          <w:sz w:val="22"/>
          <w:szCs w:val="22"/>
          <w:u w:val="single"/>
          <w:rtl/>
        </w:rPr>
      </w:pPr>
      <w:r w:rsidRPr="003A6D58">
        <w:rPr>
          <w:rFonts w:ascii="David" w:hAnsi="David" w:cs="David"/>
          <w:sz w:val="22"/>
          <w:szCs w:val="22"/>
          <w:rtl/>
        </w:rPr>
        <w:t xml:space="preserve">2014- </w:t>
      </w:r>
      <w:r w:rsidR="00EC15AC" w:rsidRPr="003A6D58">
        <w:rPr>
          <w:rFonts w:ascii="David" w:hAnsi="David" w:cs="David"/>
          <w:sz w:val="22"/>
          <w:szCs w:val="22"/>
          <w:rtl/>
        </w:rPr>
        <w:t>2016</w:t>
      </w:r>
      <w:r w:rsidRPr="003A6D58">
        <w:rPr>
          <w:rFonts w:ascii="David" w:hAnsi="David" w:cs="David"/>
          <w:sz w:val="22"/>
          <w:szCs w:val="22"/>
          <w:rtl/>
        </w:rPr>
        <w:t>:</w:t>
      </w:r>
      <w:r w:rsidRPr="003A6D58">
        <w:rPr>
          <w:rFonts w:ascii="David" w:hAnsi="David" w:cs="David"/>
          <w:b/>
          <w:bCs/>
          <w:sz w:val="22"/>
          <w:szCs w:val="22"/>
          <w:rtl/>
        </w:rPr>
        <w:t xml:space="preserve"> </w:t>
      </w:r>
      <w:r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 xml:space="preserve">חשבת שכר ומנהלת חשבונות </w:t>
      </w:r>
      <w:r w:rsidR="006852D0"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>-</w:t>
      </w:r>
      <w:r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 xml:space="preserve"> חברת אינספייר אמ.די בע"מ</w:t>
      </w:r>
    </w:p>
    <w:p w14:paraId="5A716D6C" w14:textId="77777777" w:rsidR="00AF04A0" w:rsidRPr="003A6D58" w:rsidRDefault="00AF04A0" w:rsidP="00AF04A0">
      <w:pPr>
        <w:bidi/>
        <w:spacing w:line="276" w:lineRule="auto"/>
        <w:ind w:left="-856"/>
        <w:rPr>
          <w:rFonts w:ascii="David" w:hAnsi="David" w:cs="David"/>
          <w:sz w:val="22"/>
          <w:szCs w:val="22"/>
          <w:u w:val="single"/>
          <w:rtl/>
        </w:rPr>
      </w:pPr>
      <w:r w:rsidRPr="003A6D58">
        <w:rPr>
          <w:rFonts w:ascii="David" w:hAnsi="David" w:cs="David"/>
          <w:sz w:val="22"/>
          <w:szCs w:val="22"/>
          <w:rtl/>
        </w:rPr>
        <w:t xml:space="preserve">                     </w:t>
      </w:r>
      <w:r w:rsidR="00F97AFB" w:rsidRPr="003A6D58">
        <w:rPr>
          <w:rFonts w:ascii="David" w:hAnsi="David" w:cs="David"/>
          <w:sz w:val="22"/>
          <w:szCs w:val="22"/>
          <w:u w:val="single"/>
          <w:rtl/>
        </w:rPr>
        <w:t>התפקיד כ</w:t>
      </w:r>
      <w:r w:rsidRPr="003A6D58">
        <w:rPr>
          <w:rFonts w:ascii="David" w:hAnsi="David" w:cs="David"/>
          <w:sz w:val="22"/>
          <w:szCs w:val="22"/>
          <w:u w:val="single"/>
          <w:rtl/>
        </w:rPr>
        <w:t>לל</w:t>
      </w:r>
      <w:r w:rsidRPr="003A6D58">
        <w:rPr>
          <w:rFonts w:ascii="David" w:hAnsi="David" w:cs="David"/>
          <w:sz w:val="22"/>
          <w:szCs w:val="22"/>
          <w:rtl/>
        </w:rPr>
        <w:t>:</w:t>
      </w:r>
    </w:p>
    <w:p w14:paraId="4C7FB8ED" w14:textId="77777777" w:rsidR="00AF04A0" w:rsidRPr="003A6D58" w:rsidRDefault="00451F77" w:rsidP="009A0E6D">
      <w:pPr>
        <w:numPr>
          <w:ilvl w:val="0"/>
          <w:numId w:val="6"/>
        </w:numPr>
        <w:tabs>
          <w:tab w:val="left" w:pos="801"/>
        </w:tabs>
        <w:bidi/>
        <w:spacing w:line="276" w:lineRule="auto"/>
        <w:rPr>
          <w:rFonts w:ascii="David" w:hAnsi="David" w:cs="David"/>
          <w:sz w:val="22"/>
          <w:szCs w:val="22"/>
          <w:u w:val="single"/>
        </w:rPr>
      </w:pPr>
      <w:r w:rsidRPr="003A6D58">
        <w:rPr>
          <w:rFonts w:ascii="David" w:hAnsi="David" w:cs="David"/>
          <w:sz w:val="22"/>
          <w:szCs w:val="22"/>
          <w:rtl/>
        </w:rPr>
        <w:t>הכנת משכורות לעובדים בארץ ובחו"ל וטיפול שוטף.</w:t>
      </w:r>
    </w:p>
    <w:p w14:paraId="5AE63D21" w14:textId="77777777" w:rsidR="00451F77" w:rsidRPr="003A6D58" w:rsidRDefault="00451F77" w:rsidP="009A0E6D">
      <w:pPr>
        <w:numPr>
          <w:ilvl w:val="0"/>
          <w:numId w:val="6"/>
        </w:numPr>
        <w:tabs>
          <w:tab w:val="left" w:pos="801"/>
        </w:tabs>
        <w:bidi/>
        <w:spacing w:line="276" w:lineRule="auto"/>
        <w:rPr>
          <w:rFonts w:ascii="David" w:hAnsi="David" w:cs="David"/>
          <w:sz w:val="22"/>
          <w:szCs w:val="22"/>
          <w:u w:val="single"/>
        </w:rPr>
      </w:pPr>
      <w:r w:rsidRPr="003A6D58">
        <w:rPr>
          <w:rFonts w:ascii="David" w:hAnsi="David" w:cs="David"/>
          <w:sz w:val="22"/>
          <w:szCs w:val="22"/>
          <w:rtl/>
        </w:rPr>
        <w:t>טיפול בקופות גמל, תשלומים ובקרה שוטפת.</w:t>
      </w:r>
    </w:p>
    <w:p w14:paraId="4DC3FD72" w14:textId="77777777" w:rsidR="00451F77" w:rsidRPr="003A6D58" w:rsidRDefault="00451F77" w:rsidP="009A0E6D">
      <w:pPr>
        <w:numPr>
          <w:ilvl w:val="0"/>
          <w:numId w:val="6"/>
        </w:numPr>
        <w:tabs>
          <w:tab w:val="left" w:pos="801"/>
        </w:tabs>
        <w:bidi/>
        <w:spacing w:line="276" w:lineRule="auto"/>
        <w:rPr>
          <w:rFonts w:ascii="David" w:hAnsi="David" w:cs="David"/>
          <w:sz w:val="22"/>
          <w:szCs w:val="22"/>
          <w:u w:val="single"/>
        </w:rPr>
      </w:pPr>
      <w:r w:rsidRPr="003A6D58">
        <w:rPr>
          <w:rFonts w:ascii="David" w:hAnsi="David" w:cs="David"/>
          <w:sz w:val="22"/>
          <w:szCs w:val="22"/>
          <w:rtl/>
        </w:rPr>
        <w:t>תשלום והתנהלות מול מוסדות (מע"מ, מס הכנסה, ביטוח לאומי).</w:t>
      </w:r>
    </w:p>
    <w:p w14:paraId="72DECBD0" w14:textId="77777777" w:rsidR="00451F77" w:rsidRPr="003A6D58" w:rsidRDefault="00451F77" w:rsidP="009A0E6D">
      <w:pPr>
        <w:numPr>
          <w:ilvl w:val="0"/>
          <w:numId w:val="6"/>
        </w:numPr>
        <w:tabs>
          <w:tab w:val="left" w:pos="801"/>
        </w:tabs>
        <w:bidi/>
        <w:spacing w:line="276" w:lineRule="auto"/>
        <w:rPr>
          <w:rFonts w:ascii="David" w:hAnsi="David" w:cs="David"/>
          <w:sz w:val="22"/>
          <w:szCs w:val="22"/>
          <w:u w:val="single"/>
        </w:rPr>
      </w:pPr>
      <w:r w:rsidRPr="003A6D58">
        <w:rPr>
          <w:rFonts w:ascii="David" w:hAnsi="David" w:cs="David"/>
          <w:sz w:val="22"/>
          <w:szCs w:val="22"/>
          <w:rtl/>
        </w:rPr>
        <w:t>התאמות בנקים בארץ ובחו"ל</w:t>
      </w:r>
      <w:r w:rsidR="00047925" w:rsidRPr="003A6D58">
        <w:rPr>
          <w:rFonts w:ascii="David" w:hAnsi="David" w:cs="David"/>
          <w:sz w:val="22"/>
          <w:szCs w:val="22"/>
          <w:rtl/>
        </w:rPr>
        <w:t>, טיפול בכרטיסי אשראי.</w:t>
      </w:r>
    </w:p>
    <w:p w14:paraId="683DDCC0" w14:textId="77777777" w:rsidR="00451F77" w:rsidRPr="003A6D58" w:rsidRDefault="00451F77" w:rsidP="009A0E6D">
      <w:pPr>
        <w:numPr>
          <w:ilvl w:val="0"/>
          <w:numId w:val="6"/>
        </w:numPr>
        <w:tabs>
          <w:tab w:val="left" w:pos="801"/>
        </w:tabs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  <w:rtl/>
        </w:rPr>
        <w:t>טיפול בנסיעות לחו"ל והחזרי הוצאות לעובדים.</w:t>
      </w:r>
    </w:p>
    <w:p w14:paraId="284AAB10" w14:textId="77777777" w:rsidR="00292F7C" w:rsidRPr="003A6D58" w:rsidRDefault="00C328CC" w:rsidP="00F02832">
      <w:pPr>
        <w:tabs>
          <w:tab w:val="left" w:pos="360"/>
        </w:tabs>
        <w:bidi/>
        <w:spacing w:line="276" w:lineRule="auto"/>
        <w:ind w:left="-929" w:hanging="5"/>
        <w:rPr>
          <w:rFonts w:ascii="David" w:hAnsi="David" w:cs="David"/>
          <w:b/>
          <w:bCs/>
          <w:sz w:val="22"/>
          <w:szCs w:val="22"/>
          <w:u w:val="single"/>
          <w:rtl/>
        </w:rPr>
      </w:pPr>
      <w:r w:rsidRPr="003A6D58">
        <w:rPr>
          <w:rFonts w:ascii="David" w:hAnsi="David" w:cs="David"/>
          <w:sz w:val="22"/>
          <w:szCs w:val="22"/>
          <w:rtl/>
        </w:rPr>
        <w:t>2011</w:t>
      </w:r>
      <w:r w:rsidR="00292F7C" w:rsidRPr="003A6D58">
        <w:rPr>
          <w:rFonts w:ascii="David" w:hAnsi="David" w:cs="David"/>
          <w:sz w:val="22"/>
          <w:szCs w:val="22"/>
          <w:rtl/>
        </w:rPr>
        <w:t xml:space="preserve">- </w:t>
      </w:r>
      <w:r w:rsidR="00AF04A0" w:rsidRPr="003A6D58">
        <w:rPr>
          <w:rFonts w:ascii="David" w:hAnsi="David" w:cs="David"/>
          <w:sz w:val="22"/>
          <w:szCs w:val="22"/>
          <w:rtl/>
        </w:rPr>
        <w:t>2014</w:t>
      </w:r>
      <w:r w:rsidR="00292F7C" w:rsidRPr="003A6D58">
        <w:rPr>
          <w:rFonts w:ascii="David" w:hAnsi="David" w:cs="David"/>
          <w:sz w:val="22"/>
          <w:szCs w:val="22"/>
          <w:rtl/>
        </w:rPr>
        <w:t xml:space="preserve">: </w:t>
      </w:r>
      <w:r w:rsidR="00EC15AC" w:rsidRPr="003A6D58">
        <w:rPr>
          <w:rFonts w:ascii="David" w:hAnsi="David" w:cs="David"/>
          <w:b/>
          <w:bCs/>
          <w:sz w:val="22"/>
          <w:szCs w:val="22"/>
          <w:rtl/>
        </w:rPr>
        <w:t xml:space="preserve"> </w:t>
      </w:r>
      <w:r w:rsidR="00D05849"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>חשבת שכר- בחברת אחזקה גדולה</w:t>
      </w:r>
      <w:r w:rsidR="006852D0"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 xml:space="preserve">- חברת </w:t>
      </w:r>
      <w:r w:rsidR="006852D0" w:rsidRPr="003A6D58">
        <w:rPr>
          <w:rFonts w:ascii="David" w:hAnsi="David" w:cs="David"/>
          <w:b/>
          <w:bCs/>
          <w:sz w:val="22"/>
          <w:szCs w:val="22"/>
          <w:u w:val="single"/>
        </w:rPr>
        <w:t>ISS</w:t>
      </w:r>
    </w:p>
    <w:p w14:paraId="53913B36" w14:textId="77777777" w:rsidR="00292F7C" w:rsidRPr="003A6D58" w:rsidRDefault="00F97AFB" w:rsidP="00F02832">
      <w:pPr>
        <w:tabs>
          <w:tab w:val="left" w:pos="208"/>
          <w:tab w:val="left" w:pos="485"/>
          <w:tab w:val="left" w:pos="3647"/>
        </w:tabs>
        <w:bidi/>
        <w:spacing w:line="276" w:lineRule="auto"/>
        <w:ind w:left="485" w:right="-360" w:hanging="112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  <w:u w:val="single"/>
          <w:rtl/>
        </w:rPr>
        <w:t>התפקיד כ</w:t>
      </w:r>
      <w:r w:rsidR="00292F7C" w:rsidRPr="003A6D58">
        <w:rPr>
          <w:rFonts w:ascii="David" w:hAnsi="David" w:cs="David"/>
          <w:sz w:val="22"/>
          <w:szCs w:val="22"/>
          <w:u w:val="single"/>
          <w:rtl/>
        </w:rPr>
        <w:t>לל</w:t>
      </w:r>
      <w:r w:rsidR="00292F7C" w:rsidRPr="003A6D58">
        <w:rPr>
          <w:rFonts w:ascii="David" w:hAnsi="David" w:cs="David"/>
          <w:sz w:val="22"/>
          <w:szCs w:val="22"/>
          <w:rtl/>
        </w:rPr>
        <w:t>:</w:t>
      </w:r>
      <w:r w:rsidR="00292F7C" w:rsidRPr="003A6D58">
        <w:rPr>
          <w:rFonts w:ascii="David" w:hAnsi="David" w:cs="David"/>
          <w:sz w:val="22"/>
          <w:szCs w:val="22"/>
          <w:rtl/>
        </w:rPr>
        <w:tab/>
      </w:r>
    </w:p>
    <w:p w14:paraId="05995B84" w14:textId="77777777" w:rsidR="00292F7C" w:rsidRPr="003A6D58" w:rsidRDefault="00C328CC" w:rsidP="009A0E6D">
      <w:pPr>
        <w:numPr>
          <w:ilvl w:val="0"/>
          <w:numId w:val="3"/>
        </w:numPr>
        <w:tabs>
          <w:tab w:val="left" w:pos="208"/>
          <w:tab w:val="left" w:pos="485"/>
          <w:tab w:val="left" w:pos="801"/>
        </w:tabs>
        <w:bidi/>
        <w:spacing w:line="276" w:lineRule="auto"/>
        <w:ind w:left="485" w:right="-540" w:firstLine="14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  <w:rtl/>
        </w:rPr>
        <w:t>הכנת משכורות ל- 1,000 עובדים.</w:t>
      </w:r>
    </w:p>
    <w:p w14:paraId="675882B6" w14:textId="77777777" w:rsidR="00292F7C" w:rsidRPr="003A6D58" w:rsidRDefault="00C328CC" w:rsidP="009A0E6D">
      <w:pPr>
        <w:numPr>
          <w:ilvl w:val="0"/>
          <w:numId w:val="3"/>
        </w:numPr>
        <w:tabs>
          <w:tab w:val="clear" w:pos="1620"/>
          <w:tab w:val="left" w:pos="208"/>
          <w:tab w:val="left" w:pos="485"/>
          <w:tab w:val="num" w:pos="801"/>
          <w:tab w:val="left" w:pos="1029"/>
        </w:tabs>
        <w:bidi/>
        <w:spacing w:line="276" w:lineRule="auto"/>
        <w:ind w:left="485" w:right="-540" w:firstLine="14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  <w:rtl/>
        </w:rPr>
        <w:t>בדיקת תקציבים, גמרי חשבון וקופות גמל.</w:t>
      </w:r>
    </w:p>
    <w:p w14:paraId="499B5CF4" w14:textId="77777777" w:rsidR="00292F7C" w:rsidRPr="003A6D58" w:rsidRDefault="00C328CC" w:rsidP="009A0E6D">
      <w:pPr>
        <w:numPr>
          <w:ilvl w:val="0"/>
          <w:numId w:val="3"/>
        </w:numPr>
        <w:tabs>
          <w:tab w:val="clear" w:pos="1620"/>
          <w:tab w:val="left" w:pos="208"/>
          <w:tab w:val="left" w:pos="485"/>
          <w:tab w:val="num" w:pos="801"/>
          <w:tab w:val="left" w:pos="1029"/>
        </w:tabs>
        <w:bidi/>
        <w:spacing w:line="276" w:lineRule="auto"/>
        <w:ind w:left="485" w:right="-540" w:firstLine="14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  <w:rtl/>
        </w:rPr>
        <w:t>דיווח לרש</w:t>
      </w:r>
      <w:r w:rsidR="00D05849" w:rsidRPr="003A6D58">
        <w:rPr>
          <w:rFonts w:ascii="David" w:hAnsi="David" w:cs="David"/>
          <w:sz w:val="22"/>
          <w:szCs w:val="22"/>
          <w:rtl/>
        </w:rPr>
        <w:t>ויות</w:t>
      </w:r>
      <w:r w:rsidRPr="003A6D58">
        <w:rPr>
          <w:rFonts w:ascii="David" w:hAnsi="David" w:cs="David"/>
          <w:sz w:val="22"/>
          <w:szCs w:val="22"/>
          <w:rtl/>
        </w:rPr>
        <w:t>-ביטוח לאומי, מס הכנסה.</w:t>
      </w:r>
    </w:p>
    <w:p w14:paraId="6849D880" w14:textId="77777777" w:rsidR="00292F7C" w:rsidRPr="003A6D58" w:rsidRDefault="00C328CC" w:rsidP="009A0E6D">
      <w:pPr>
        <w:numPr>
          <w:ilvl w:val="0"/>
          <w:numId w:val="3"/>
        </w:numPr>
        <w:tabs>
          <w:tab w:val="clear" w:pos="1620"/>
          <w:tab w:val="left" w:pos="208"/>
          <w:tab w:val="left" w:pos="485"/>
          <w:tab w:val="num" w:pos="801"/>
          <w:tab w:val="left" w:pos="1029"/>
        </w:tabs>
        <w:bidi/>
        <w:spacing w:line="276" w:lineRule="auto"/>
        <w:ind w:left="485" w:right="-540" w:firstLine="14"/>
        <w:rPr>
          <w:rFonts w:ascii="David" w:hAnsi="David" w:cs="David"/>
          <w:sz w:val="22"/>
          <w:szCs w:val="22"/>
        </w:rPr>
      </w:pPr>
      <w:r w:rsidRPr="003A6D58">
        <w:rPr>
          <w:rFonts w:ascii="David" w:hAnsi="David" w:cs="David"/>
          <w:sz w:val="22"/>
          <w:szCs w:val="22"/>
          <w:rtl/>
        </w:rPr>
        <w:t>עיקולים, תביעות משפטיות,</w:t>
      </w:r>
      <w:r w:rsidR="00161A46" w:rsidRPr="003A6D58">
        <w:rPr>
          <w:rFonts w:ascii="David" w:hAnsi="David" w:cs="David" w:hint="cs"/>
          <w:sz w:val="22"/>
          <w:szCs w:val="22"/>
          <w:rtl/>
        </w:rPr>
        <w:t xml:space="preserve"> </w:t>
      </w:r>
      <w:r w:rsidRPr="003A6D58">
        <w:rPr>
          <w:rFonts w:ascii="David" w:hAnsi="David" w:cs="David"/>
          <w:sz w:val="22"/>
          <w:szCs w:val="22"/>
          <w:rtl/>
        </w:rPr>
        <w:t>שווי רכב,</w:t>
      </w:r>
      <w:r w:rsidR="00161A46" w:rsidRPr="003A6D58">
        <w:rPr>
          <w:rFonts w:ascii="David" w:hAnsi="David" w:cs="David" w:hint="cs"/>
          <w:sz w:val="22"/>
          <w:szCs w:val="22"/>
          <w:rtl/>
        </w:rPr>
        <w:t xml:space="preserve"> </w:t>
      </w:r>
      <w:r w:rsidRPr="003A6D58">
        <w:rPr>
          <w:rFonts w:ascii="David" w:hAnsi="David" w:cs="David"/>
          <w:sz w:val="22"/>
          <w:szCs w:val="22"/>
          <w:rtl/>
        </w:rPr>
        <w:t>הבראות, פקודות שכר וריצת שכר סופי.</w:t>
      </w:r>
    </w:p>
    <w:p w14:paraId="74039ADC" w14:textId="77777777" w:rsidR="00265617" w:rsidRPr="003A6D58" w:rsidRDefault="00265617" w:rsidP="00265617">
      <w:pPr>
        <w:tabs>
          <w:tab w:val="left" w:pos="208"/>
          <w:tab w:val="left" w:pos="485"/>
          <w:tab w:val="left" w:pos="1029"/>
        </w:tabs>
        <w:bidi/>
        <w:spacing w:line="276" w:lineRule="auto"/>
        <w:ind w:left="485" w:right="-540"/>
        <w:rPr>
          <w:rFonts w:ascii="David" w:hAnsi="David" w:cs="David"/>
          <w:sz w:val="22"/>
          <w:szCs w:val="22"/>
          <w:rtl/>
        </w:rPr>
      </w:pPr>
    </w:p>
    <w:p w14:paraId="4958ED7F" w14:textId="77777777" w:rsidR="00292F7C" w:rsidRPr="003A6D58" w:rsidRDefault="00BA611A" w:rsidP="00F02832">
      <w:pPr>
        <w:tabs>
          <w:tab w:val="left" w:pos="360"/>
        </w:tabs>
        <w:bidi/>
        <w:spacing w:line="276" w:lineRule="auto"/>
        <w:ind w:left="-861" w:hanging="73"/>
        <w:rPr>
          <w:rFonts w:ascii="David" w:hAnsi="David" w:cs="David"/>
          <w:b/>
          <w:bCs/>
          <w:sz w:val="22"/>
          <w:szCs w:val="22"/>
          <w:u w:val="single"/>
          <w:rtl/>
        </w:rPr>
      </w:pPr>
      <w:r>
        <w:rPr>
          <w:rFonts w:ascii="David" w:hAnsi="David" w:cs="David"/>
          <w:sz w:val="22"/>
          <w:szCs w:val="22"/>
        </w:rPr>
        <w:t>2009</w:t>
      </w:r>
      <w:r w:rsidR="00292F7C" w:rsidRPr="003A6D58">
        <w:rPr>
          <w:rFonts w:ascii="David" w:hAnsi="David" w:cs="David"/>
          <w:sz w:val="22"/>
          <w:szCs w:val="22"/>
          <w:rtl/>
        </w:rPr>
        <w:t xml:space="preserve">- </w:t>
      </w:r>
      <w:r w:rsidR="00C328CC" w:rsidRPr="003A6D58">
        <w:rPr>
          <w:rFonts w:ascii="David" w:hAnsi="David" w:cs="David"/>
          <w:sz w:val="22"/>
          <w:szCs w:val="22"/>
        </w:rPr>
        <w:t>2011</w:t>
      </w:r>
      <w:r w:rsidR="00292F7C" w:rsidRPr="003A6D58">
        <w:rPr>
          <w:rFonts w:ascii="David" w:hAnsi="David" w:cs="David"/>
          <w:sz w:val="22"/>
          <w:szCs w:val="22"/>
          <w:rtl/>
        </w:rPr>
        <w:t xml:space="preserve">: </w:t>
      </w:r>
      <w:r w:rsidR="00292F7C" w:rsidRPr="003A6D58">
        <w:rPr>
          <w:rFonts w:ascii="David" w:hAnsi="David" w:cs="David"/>
          <w:b/>
          <w:bCs/>
          <w:sz w:val="22"/>
          <w:szCs w:val="22"/>
          <w:rtl/>
        </w:rPr>
        <w:t xml:space="preserve">  </w:t>
      </w:r>
      <w:r w:rsidR="006852D0"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>פקידת רכש- ב</w:t>
      </w:r>
      <w:r w:rsidR="00C328CC"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>חברה לייצור ושיווק כלים סניטריים</w:t>
      </w:r>
      <w:r w:rsidR="006852D0"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 xml:space="preserve">- </w:t>
      </w:r>
      <w:r w:rsidR="00F02832" w:rsidRPr="003A6D58">
        <w:rPr>
          <w:rFonts w:ascii="David" w:hAnsi="David" w:cs="David" w:hint="cs"/>
          <w:b/>
          <w:bCs/>
          <w:sz w:val="22"/>
          <w:szCs w:val="22"/>
          <w:u w:val="single"/>
          <w:rtl/>
        </w:rPr>
        <w:t>"</w:t>
      </w:r>
      <w:r w:rsidR="006852D0"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>אל</w:t>
      </w:r>
      <w:r w:rsidR="00F02832" w:rsidRPr="003A6D58">
        <w:rPr>
          <w:rFonts w:ascii="David" w:hAnsi="David" w:cs="David" w:hint="cs"/>
          <w:b/>
          <w:bCs/>
          <w:sz w:val="22"/>
          <w:szCs w:val="22"/>
          <w:u w:val="single"/>
          <w:rtl/>
        </w:rPr>
        <w:t>-</w:t>
      </w:r>
      <w:r w:rsidR="006852D0"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>גל</w:t>
      </w:r>
      <w:r w:rsidR="00F02832" w:rsidRPr="003A6D58">
        <w:rPr>
          <w:rFonts w:ascii="David" w:hAnsi="David" w:cs="David" w:hint="cs"/>
          <w:b/>
          <w:bCs/>
          <w:sz w:val="22"/>
          <w:szCs w:val="22"/>
          <w:u w:val="single"/>
          <w:rtl/>
        </w:rPr>
        <w:t>"</w:t>
      </w:r>
    </w:p>
    <w:p w14:paraId="739BF979" w14:textId="77777777" w:rsidR="00292F7C" w:rsidRPr="003A6D58" w:rsidRDefault="00292F7C" w:rsidP="00F02832">
      <w:pPr>
        <w:tabs>
          <w:tab w:val="left" w:pos="208"/>
          <w:tab w:val="left" w:pos="485"/>
          <w:tab w:val="left" w:pos="3647"/>
        </w:tabs>
        <w:bidi/>
        <w:spacing w:line="276" w:lineRule="auto"/>
        <w:ind w:left="485" w:right="-360" w:hanging="42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  <w:u w:val="single"/>
          <w:rtl/>
        </w:rPr>
        <w:t>התפקיד כלל</w:t>
      </w:r>
      <w:r w:rsidRPr="003A6D58">
        <w:rPr>
          <w:rFonts w:ascii="David" w:hAnsi="David" w:cs="David"/>
          <w:sz w:val="22"/>
          <w:szCs w:val="22"/>
          <w:rtl/>
        </w:rPr>
        <w:t>:</w:t>
      </w:r>
      <w:r w:rsidRPr="003A6D58">
        <w:rPr>
          <w:rFonts w:ascii="David" w:hAnsi="David" w:cs="David"/>
          <w:sz w:val="22"/>
          <w:szCs w:val="22"/>
          <w:rtl/>
        </w:rPr>
        <w:tab/>
      </w:r>
    </w:p>
    <w:p w14:paraId="41BE9D14" w14:textId="77777777" w:rsidR="00292F7C" w:rsidRPr="003A6D58" w:rsidRDefault="00C328CC" w:rsidP="009A0E6D">
      <w:pPr>
        <w:numPr>
          <w:ilvl w:val="0"/>
          <w:numId w:val="3"/>
        </w:numPr>
        <w:tabs>
          <w:tab w:val="left" w:pos="208"/>
          <w:tab w:val="left" w:pos="517"/>
          <w:tab w:val="left" w:pos="801"/>
        </w:tabs>
        <w:bidi/>
        <w:ind w:left="801" w:right="-539" w:hanging="285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  <w:rtl/>
        </w:rPr>
        <w:t>אחריות על תפעול שוטף של ההתקשרויות עם לקוחות החברה.</w:t>
      </w:r>
    </w:p>
    <w:p w14:paraId="489CE780" w14:textId="77777777" w:rsidR="00C328CC" w:rsidRPr="003A6D58" w:rsidRDefault="00C328CC" w:rsidP="009A0E6D">
      <w:pPr>
        <w:numPr>
          <w:ilvl w:val="0"/>
          <w:numId w:val="3"/>
        </w:numPr>
        <w:tabs>
          <w:tab w:val="left" w:pos="208"/>
          <w:tab w:val="left" w:pos="517"/>
          <w:tab w:val="left" w:pos="801"/>
        </w:tabs>
        <w:bidi/>
        <w:ind w:left="801" w:right="-539" w:hanging="285"/>
        <w:rPr>
          <w:rFonts w:ascii="David" w:hAnsi="David" w:cs="David"/>
          <w:sz w:val="22"/>
          <w:szCs w:val="22"/>
        </w:rPr>
      </w:pPr>
      <w:r w:rsidRPr="003A6D58">
        <w:rPr>
          <w:rFonts w:ascii="David" w:hAnsi="David" w:cs="David"/>
          <w:sz w:val="22"/>
          <w:szCs w:val="22"/>
          <w:rtl/>
        </w:rPr>
        <w:t>ניהול התקשרויות מול חברות תוך ומתן שירות זמין ואדיב ועמידה בלוחות זמנים ולחץ.</w:t>
      </w:r>
    </w:p>
    <w:p w14:paraId="4669EE2B" w14:textId="77777777" w:rsidR="00292F7C" w:rsidRPr="003A6D58" w:rsidRDefault="00C328CC" w:rsidP="009A0E6D">
      <w:pPr>
        <w:numPr>
          <w:ilvl w:val="0"/>
          <w:numId w:val="3"/>
        </w:numPr>
        <w:tabs>
          <w:tab w:val="left" w:pos="208"/>
          <w:tab w:val="left" w:pos="517"/>
          <w:tab w:val="left" w:pos="801"/>
        </w:tabs>
        <w:bidi/>
        <w:ind w:left="801" w:right="-539" w:hanging="285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  <w:rtl/>
        </w:rPr>
        <w:t>ביצוע התאמות ספקים ולקוחות, טיפול בהזמנות, לוגיסטיקה,</w:t>
      </w:r>
      <w:r w:rsidR="00F97AFB" w:rsidRPr="003A6D58">
        <w:rPr>
          <w:rFonts w:ascii="David" w:hAnsi="David" w:cs="David" w:hint="cs"/>
          <w:sz w:val="22"/>
          <w:szCs w:val="22"/>
          <w:rtl/>
        </w:rPr>
        <w:t xml:space="preserve"> </w:t>
      </w:r>
      <w:r w:rsidRPr="003A6D58">
        <w:rPr>
          <w:rFonts w:ascii="David" w:hAnsi="David" w:cs="David"/>
          <w:sz w:val="22"/>
          <w:szCs w:val="22"/>
          <w:rtl/>
        </w:rPr>
        <w:t xml:space="preserve">ניהול מלאי וקבלת סחורה </w:t>
      </w:r>
      <w:r w:rsidR="00265617" w:rsidRPr="003A6D58">
        <w:rPr>
          <w:rFonts w:ascii="David" w:hAnsi="David" w:cs="David"/>
          <w:sz w:val="22"/>
          <w:szCs w:val="22"/>
          <w:rtl/>
        </w:rPr>
        <w:t xml:space="preserve"> בנמלים.</w:t>
      </w:r>
    </w:p>
    <w:p w14:paraId="68E2CB33" w14:textId="77777777" w:rsidR="00292F7C" w:rsidRPr="003A6D58" w:rsidRDefault="00292F7C" w:rsidP="009A0E6D">
      <w:pPr>
        <w:numPr>
          <w:ilvl w:val="0"/>
          <w:numId w:val="3"/>
        </w:numPr>
        <w:tabs>
          <w:tab w:val="left" w:pos="208"/>
          <w:tab w:val="left" w:pos="517"/>
          <w:tab w:val="left" w:pos="801"/>
        </w:tabs>
        <w:bidi/>
        <w:ind w:left="801" w:right="-539" w:hanging="285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  <w:rtl/>
        </w:rPr>
        <w:t xml:space="preserve">מענה טלפוני ללקוחות בנושאי חשבוניות, תשלומים וגביה. </w:t>
      </w:r>
    </w:p>
    <w:p w14:paraId="5F9A4CBA" w14:textId="77777777" w:rsidR="00292F7C" w:rsidRDefault="00292F7C" w:rsidP="009A0E6D">
      <w:pPr>
        <w:numPr>
          <w:ilvl w:val="0"/>
          <w:numId w:val="3"/>
        </w:numPr>
        <w:tabs>
          <w:tab w:val="left" w:pos="208"/>
          <w:tab w:val="left" w:pos="517"/>
          <w:tab w:val="left" w:pos="801"/>
        </w:tabs>
        <w:bidi/>
        <w:ind w:left="801" w:right="-539" w:hanging="285"/>
        <w:rPr>
          <w:rFonts w:ascii="David" w:hAnsi="David" w:cs="David"/>
          <w:sz w:val="22"/>
          <w:szCs w:val="22"/>
        </w:rPr>
      </w:pPr>
      <w:r w:rsidRPr="003A6D58">
        <w:rPr>
          <w:rFonts w:ascii="David" w:hAnsi="David" w:cs="David"/>
          <w:sz w:val="22"/>
          <w:szCs w:val="22"/>
          <w:rtl/>
        </w:rPr>
        <w:t xml:space="preserve">תיוקים והדפסות. </w:t>
      </w:r>
    </w:p>
    <w:p w14:paraId="3D7E564F" w14:textId="77777777" w:rsidR="003A6D58" w:rsidRPr="003A6D58" w:rsidRDefault="003A6D58" w:rsidP="003A6D58">
      <w:pPr>
        <w:tabs>
          <w:tab w:val="left" w:pos="208"/>
          <w:tab w:val="left" w:pos="517"/>
          <w:tab w:val="left" w:pos="801"/>
        </w:tabs>
        <w:bidi/>
        <w:ind w:left="801" w:right="-539"/>
        <w:rPr>
          <w:rFonts w:ascii="David" w:hAnsi="David" w:cs="David"/>
          <w:sz w:val="22"/>
          <w:szCs w:val="22"/>
        </w:rPr>
      </w:pPr>
    </w:p>
    <w:p w14:paraId="32C1ED44" w14:textId="77777777" w:rsidR="00D05849" w:rsidRPr="003A6D58" w:rsidRDefault="00D05849" w:rsidP="00F02832">
      <w:pPr>
        <w:tabs>
          <w:tab w:val="left" w:pos="197"/>
          <w:tab w:val="left" w:pos="484"/>
        </w:tabs>
        <w:bidi/>
        <w:spacing w:line="276" w:lineRule="auto"/>
        <w:ind w:left="-883" w:right="-540" w:hanging="51"/>
        <w:rPr>
          <w:rFonts w:ascii="David" w:hAnsi="David" w:cs="David"/>
          <w:b/>
          <w:bCs/>
          <w:sz w:val="22"/>
          <w:szCs w:val="22"/>
          <w:u w:val="single"/>
          <w:rtl/>
        </w:rPr>
      </w:pPr>
      <w:r w:rsidRPr="003A6D58">
        <w:rPr>
          <w:rFonts w:ascii="David" w:hAnsi="David" w:cs="David"/>
          <w:sz w:val="22"/>
          <w:szCs w:val="22"/>
        </w:rPr>
        <w:t>:2007</w:t>
      </w:r>
      <w:r w:rsidR="00EC15AC" w:rsidRPr="003A6D58">
        <w:rPr>
          <w:rFonts w:ascii="David" w:hAnsi="David" w:cs="David"/>
          <w:sz w:val="22"/>
          <w:szCs w:val="22"/>
        </w:rPr>
        <w:t xml:space="preserve"> </w:t>
      </w:r>
      <w:r w:rsidRPr="003A6D58">
        <w:rPr>
          <w:rFonts w:ascii="David" w:hAnsi="David" w:cs="David"/>
          <w:sz w:val="22"/>
          <w:szCs w:val="22"/>
        </w:rPr>
        <w:t>-2005</w:t>
      </w:r>
      <w:r w:rsidRPr="003A6D58">
        <w:rPr>
          <w:rFonts w:ascii="David" w:hAnsi="David" w:cs="David"/>
          <w:b/>
          <w:bCs/>
          <w:sz w:val="22"/>
          <w:szCs w:val="22"/>
          <w:rtl/>
        </w:rPr>
        <w:t xml:space="preserve">    </w:t>
      </w:r>
      <w:r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>משטרת ישראל - ביקורת גבולות</w:t>
      </w:r>
    </w:p>
    <w:p w14:paraId="54B81801" w14:textId="77777777" w:rsidR="00D05849" w:rsidRPr="003A6D58" w:rsidRDefault="00D05849" w:rsidP="00EC15AC">
      <w:pPr>
        <w:tabs>
          <w:tab w:val="left" w:pos="197"/>
          <w:tab w:val="left" w:pos="484"/>
        </w:tabs>
        <w:bidi/>
        <w:spacing w:line="276" w:lineRule="auto"/>
        <w:ind w:left="-883" w:right="-540"/>
        <w:rPr>
          <w:rFonts w:ascii="David" w:hAnsi="David" w:cs="David"/>
          <w:sz w:val="22"/>
          <w:szCs w:val="22"/>
          <w:u w:val="single"/>
          <w:rtl/>
        </w:rPr>
      </w:pPr>
      <w:r w:rsidRPr="003A6D58">
        <w:rPr>
          <w:rFonts w:ascii="David" w:hAnsi="David" w:cs="David"/>
          <w:sz w:val="22"/>
          <w:szCs w:val="22"/>
          <w:rtl/>
        </w:rPr>
        <w:t xml:space="preserve">                      </w:t>
      </w:r>
      <w:r w:rsidRPr="003A6D58">
        <w:rPr>
          <w:rFonts w:ascii="David" w:hAnsi="David" w:cs="David"/>
          <w:sz w:val="22"/>
          <w:szCs w:val="22"/>
          <w:u w:val="single"/>
          <w:rtl/>
        </w:rPr>
        <w:t>התפקיד כלל</w:t>
      </w:r>
      <w:r w:rsidRPr="003A6D58">
        <w:rPr>
          <w:rFonts w:ascii="David" w:hAnsi="David" w:cs="David"/>
          <w:sz w:val="22"/>
          <w:szCs w:val="22"/>
          <w:rtl/>
        </w:rPr>
        <w:t>:</w:t>
      </w:r>
    </w:p>
    <w:p w14:paraId="357DB116" w14:textId="77777777" w:rsidR="00292F7C" w:rsidRPr="003A6D58" w:rsidRDefault="00D05849">
      <w:pPr>
        <w:tabs>
          <w:tab w:val="left" w:pos="208"/>
          <w:tab w:val="left" w:pos="485"/>
        </w:tabs>
        <w:bidi/>
        <w:spacing w:line="276" w:lineRule="auto"/>
        <w:ind w:left="139" w:right="-540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  <w:rtl/>
        </w:rPr>
        <w:t xml:space="preserve">        תשאול ותחקור נוסעים, איתור דרכונים מזויפים ומסתננים, שמירה על מסורבים, חיפושים ומעצרי הגירה,</w:t>
      </w:r>
    </w:p>
    <w:p w14:paraId="31FF60D9" w14:textId="77777777" w:rsidR="00D05849" w:rsidRPr="003A6D58" w:rsidRDefault="00D05849" w:rsidP="009A0E6D">
      <w:pPr>
        <w:tabs>
          <w:tab w:val="left" w:pos="208"/>
          <w:tab w:val="left" w:pos="485"/>
        </w:tabs>
        <w:bidi/>
        <w:spacing w:line="480" w:lineRule="auto"/>
        <w:ind w:left="139" w:right="-540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  <w:rtl/>
        </w:rPr>
        <w:t xml:space="preserve">    עבודה הכוללת סבלנות,</w:t>
      </w:r>
      <w:r w:rsidR="0070628A" w:rsidRPr="003A6D58">
        <w:rPr>
          <w:rFonts w:ascii="David" w:hAnsi="David" w:cs="David" w:hint="cs"/>
          <w:sz w:val="22"/>
          <w:szCs w:val="22"/>
          <w:rtl/>
        </w:rPr>
        <w:t xml:space="preserve"> </w:t>
      </w:r>
      <w:r w:rsidRPr="003A6D58">
        <w:rPr>
          <w:rFonts w:ascii="David" w:hAnsi="David" w:cs="David"/>
          <w:sz w:val="22"/>
          <w:szCs w:val="22"/>
          <w:rtl/>
        </w:rPr>
        <w:t>ערנות, דיוק ואחריות.</w:t>
      </w:r>
    </w:p>
    <w:p w14:paraId="2D334617" w14:textId="77777777" w:rsidR="00292F7C" w:rsidRPr="003A6D58" w:rsidRDefault="009A0E6D" w:rsidP="009A0E6D">
      <w:pPr>
        <w:bidi/>
        <w:spacing w:line="480" w:lineRule="auto"/>
        <w:ind w:left="-856"/>
        <w:rPr>
          <w:rFonts w:ascii="David" w:hAnsi="David" w:cs="David" w:hint="cs"/>
          <w:b/>
          <w:bCs/>
          <w:sz w:val="22"/>
          <w:szCs w:val="22"/>
          <w:u w:val="single"/>
          <w:rtl/>
        </w:rPr>
      </w:pPr>
      <w:r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>השכלה</w:t>
      </w:r>
      <w:r w:rsidR="00292F7C" w:rsidRPr="003A6D58">
        <w:rPr>
          <w:rFonts w:ascii="David" w:hAnsi="David" w:cs="David"/>
          <w:b/>
          <w:bCs/>
          <w:sz w:val="22"/>
          <w:szCs w:val="22"/>
          <w:rtl/>
        </w:rPr>
        <w:t>:</w:t>
      </w:r>
    </w:p>
    <w:p w14:paraId="2314B15B" w14:textId="77777777" w:rsidR="00292F7C" w:rsidRPr="003A6D58" w:rsidRDefault="00F97AFB" w:rsidP="00F97AFB">
      <w:pPr>
        <w:bidi/>
        <w:spacing w:line="276" w:lineRule="auto"/>
        <w:ind w:left="6612" w:hanging="7512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</w:rPr>
        <w:t>2009</w:t>
      </w:r>
      <w:r w:rsidR="00292F7C" w:rsidRPr="003A6D58">
        <w:rPr>
          <w:rFonts w:ascii="David" w:hAnsi="David" w:cs="David"/>
          <w:sz w:val="22"/>
          <w:szCs w:val="22"/>
          <w:rtl/>
        </w:rPr>
        <w:t xml:space="preserve">:   </w:t>
      </w:r>
      <w:r w:rsidR="00D05849" w:rsidRPr="003A6D58">
        <w:rPr>
          <w:rFonts w:ascii="David" w:hAnsi="David" w:cs="David"/>
          <w:sz w:val="22"/>
          <w:szCs w:val="22"/>
          <w:rtl/>
        </w:rPr>
        <w:t xml:space="preserve"> </w:t>
      </w:r>
      <w:r w:rsidRPr="003A6D58">
        <w:rPr>
          <w:rFonts w:ascii="David" w:hAnsi="David" w:cs="David" w:hint="cs"/>
          <w:sz w:val="22"/>
          <w:szCs w:val="22"/>
          <w:rtl/>
        </w:rPr>
        <w:t xml:space="preserve">           </w:t>
      </w:r>
      <w:r w:rsidR="00265617" w:rsidRPr="003A6D58">
        <w:rPr>
          <w:rFonts w:ascii="David" w:hAnsi="David" w:cs="David"/>
          <w:sz w:val="22"/>
          <w:szCs w:val="22"/>
          <w:rtl/>
        </w:rPr>
        <w:t xml:space="preserve">קורס חשבי שכר בכיר, מכללת </w:t>
      </w:r>
      <w:r w:rsidR="00D05849" w:rsidRPr="003A6D58">
        <w:rPr>
          <w:rFonts w:ascii="David" w:hAnsi="David" w:cs="David"/>
          <w:sz w:val="22"/>
          <w:szCs w:val="22"/>
          <w:rtl/>
        </w:rPr>
        <w:t>רמלה.</w:t>
      </w:r>
    </w:p>
    <w:p w14:paraId="6BE4B118" w14:textId="77777777" w:rsidR="00292F7C" w:rsidRPr="003A6D58" w:rsidRDefault="00292F7C" w:rsidP="003A6D58">
      <w:pPr>
        <w:tabs>
          <w:tab w:val="left" w:pos="197"/>
        </w:tabs>
        <w:bidi/>
        <w:spacing w:line="360" w:lineRule="auto"/>
        <w:ind w:left="-883" w:right="-540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sz w:val="22"/>
          <w:szCs w:val="22"/>
        </w:rPr>
        <w:t>1997-</w:t>
      </w:r>
      <w:r w:rsidR="00265617" w:rsidRPr="003A6D58">
        <w:rPr>
          <w:rFonts w:ascii="David" w:hAnsi="David" w:cs="David"/>
          <w:sz w:val="22"/>
          <w:szCs w:val="22"/>
        </w:rPr>
        <w:t>2001</w:t>
      </w:r>
      <w:r w:rsidR="00D05849" w:rsidRPr="003A6D58">
        <w:rPr>
          <w:rFonts w:ascii="David" w:hAnsi="David" w:cs="David"/>
          <w:sz w:val="22"/>
          <w:szCs w:val="22"/>
          <w:rtl/>
        </w:rPr>
        <w:t>:</w:t>
      </w:r>
      <w:r w:rsidRPr="003A6D58">
        <w:rPr>
          <w:rFonts w:ascii="David" w:hAnsi="David" w:cs="David"/>
          <w:sz w:val="22"/>
          <w:szCs w:val="22"/>
          <w:rtl/>
        </w:rPr>
        <w:t xml:space="preserve">   </w:t>
      </w:r>
      <w:r w:rsidR="00D05849" w:rsidRPr="003A6D58">
        <w:rPr>
          <w:rFonts w:ascii="David" w:hAnsi="David" w:cs="David"/>
          <w:sz w:val="22"/>
          <w:szCs w:val="22"/>
          <w:rtl/>
        </w:rPr>
        <w:t xml:space="preserve">  </w:t>
      </w:r>
      <w:r w:rsidR="00265617" w:rsidRPr="003A6D58">
        <w:rPr>
          <w:rFonts w:ascii="David" w:hAnsi="David" w:cs="David"/>
          <w:sz w:val="22"/>
          <w:szCs w:val="22"/>
          <w:rtl/>
        </w:rPr>
        <w:t>בגרות מלאה, מגמת תיאטרון בביה"ס מקיף רמלה.</w:t>
      </w:r>
      <w:r w:rsidR="003A6D58">
        <w:rPr>
          <w:rFonts w:ascii="David" w:hAnsi="David" w:cs="David"/>
          <w:sz w:val="22"/>
          <w:szCs w:val="22"/>
          <w:rtl/>
        </w:rPr>
        <w:t xml:space="preserve">   </w:t>
      </w:r>
      <w:r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br/>
        <w:t>שפות</w:t>
      </w:r>
      <w:r w:rsidRPr="003A6D58">
        <w:rPr>
          <w:rFonts w:ascii="David" w:hAnsi="David" w:cs="David"/>
          <w:b/>
          <w:bCs/>
          <w:sz w:val="22"/>
          <w:szCs w:val="22"/>
          <w:rtl/>
        </w:rPr>
        <w:t>:</w:t>
      </w:r>
      <w:r w:rsidRPr="003A6D58">
        <w:rPr>
          <w:rFonts w:ascii="David" w:hAnsi="David" w:cs="David"/>
          <w:sz w:val="22"/>
          <w:szCs w:val="22"/>
          <w:rtl/>
        </w:rPr>
        <w:t xml:space="preserve">  </w:t>
      </w:r>
      <w:r w:rsidRPr="003A6D58">
        <w:rPr>
          <w:rFonts w:ascii="David" w:hAnsi="David" w:cs="David"/>
          <w:b/>
          <w:bCs/>
          <w:sz w:val="22"/>
          <w:szCs w:val="22"/>
          <w:rtl/>
        </w:rPr>
        <w:t xml:space="preserve"> </w:t>
      </w:r>
      <w:r w:rsidRPr="003A6D58">
        <w:rPr>
          <w:rFonts w:ascii="David" w:hAnsi="David" w:cs="David"/>
          <w:sz w:val="22"/>
          <w:szCs w:val="22"/>
          <w:rtl/>
        </w:rPr>
        <w:t>עברית- שפ</w:t>
      </w:r>
      <w:r w:rsidR="003A6D58">
        <w:rPr>
          <w:rFonts w:ascii="David" w:hAnsi="David" w:cs="David"/>
          <w:sz w:val="22"/>
          <w:szCs w:val="22"/>
          <w:rtl/>
        </w:rPr>
        <w:t xml:space="preserve">ת אם   |  אנגלית- ברמה טובה.   </w:t>
      </w:r>
      <w:r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br/>
      </w:r>
      <w:r w:rsidR="006852D0"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>יישומי</w:t>
      </w:r>
      <w:r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 xml:space="preserve"> מחשב</w:t>
      </w:r>
      <w:r w:rsidRPr="003A6D58">
        <w:rPr>
          <w:rFonts w:ascii="David" w:hAnsi="David" w:cs="David"/>
          <w:b/>
          <w:bCs/>
          <w:sz w:val="22"/>
          <w:szCs w:val="22"/>
          <w:rtl/>
        </w:rPr>
        <w:t>:</w:t>
      </w:r>
      <w:r w:rsidRPr="003A6D58">
        <w:rPr>
          <w:rFonts w:ascii="David" w:hAnsi="David" w:cs="David"/>
          <w:sz w:val="22"/>
          <w:szCs w:val="22"/>
          <w:rtl/>
        </w:rPr>
        <w:t xml:space="preserve"> </w:t>
      </w:r>
      <w:r w:rsidR="00265617" w:rsidRPr="003A6D58">
        <w:rPr>
          <w:rFonts w:ascii="David" w:hAnsi="David" w:cs="David"/>
          <w:sz w:val="22"/>
          <w:szCs w:val="22"/>
          <w:rtl/>
        </w:rPr>
        <w:t xml:space="preserve">   </w:t>
      </w:r>
      <w:r w:rsidRPr="003A6D58">
        <w:rPr>
          <w:rFonts w:ascii="David" w:hAnsi="David" w:cs="David"/>
          <w:sz w:val="22"/>
          <w:szCs w:val="22"/>
          <w:rtl/>
        </w:rPr>
        <w:t xml:space="preserve">אופיס, </w:t>
      </w:r>
      <w:r w:rsidR="00265617" w:rsidRPr="003A6D58">
        <w:rPr>
          <w:rFonts w:ascii="David" w:hAnsi="David" w:cs="David"/>
          <w:sz w:val="22"/>
          <w:szCs w:val="22"/>
          <w:rtl/>
        </w:rPr>
        <w:t xml:space="preserve">אינטרנט, עוצמה, </w:t>
      </w:r>
      <w:r w:rsidR="00A235FD" w:rsidRPr="003A6D58">
        <w:rPr>
          <w:rFonts w:ascii="David" w:hAnsi="David" w:cs="David"/>
          <w:sz w:val="22"/>
          <w:szCs w:val="22"/>
          <w:rtl/>
        </w:rPr>
        <w:t>מכפל, נאב, הרמוני,</w:t>
      </w:r>
      <w:r w:rsidR="00F02832" w:rsidRPr="003A6D58">
        <w:rPr>
          <w:rFonts w:ascii="David" w:hAnsi="David" w:cs="David"/>
          <w:sz w:val="22"/>
          <w:szCs w:val="22"/>
          <w:rtl/>
        </w:rPr>
        <w:t xml:space="preserve"> </w:t>
      </w:r>
      <w:r w:rsidR="00A235FD" w:rsidRPr="003A6D58">
        <w:rPr>
          <w:rFonts w:ascii="David" w:hAnsi="David" w:cs="David"/>
          <w:sz w:val="22"/>
          <w:szCs w:val="22"/>
          <w:rtl/>
        </w:rPr>
        <w:t>פריוריטי.</w:t>
      </w:r>
    </w:p>
    <w:p w14:paraId="3F6AD909" w14:textId="77777777" w:rsidR="00292F7C" w:rsidRPr="003A6D58" w:rsidRDefault="00292F7C" w:rsidP="00EC15AC">
      <w:pPr>
        <w:bidi/>
        <w:ind w:left="-856"/>
        <w:rPr>
          <w:rFonts w:ascii="David" w:hAnsi="David" w:cs="David"/>
          <w:b/>
          <w:bCs/>
          <w:sz w:val="22"/>
          <w:szCs w:val="22"/>
          <w:u w:val="single"/>
          <w:rtl/>
        </w:rPr>
      </w:pPr>
    </w:p>
    <w:p w14:paraId="0114F6BB" w14:textId="77777777" w:rsidR="00292F7C" w:rsidRPr="003A6D58" w:rsidRDefault="00F02832" w:rsidP="009A0E6D">
      <w:pPr>
        <w:bidi/>
        <w:ind w:left="-856" w:hanging="17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b/>
          <w:bCs/>
          <w:sz w:val="22"/>
          <w:szCs w:val="22"/>
          <w:u w:val="single"/>
          <w:rtl/>
        </w:rPr>
        <w:t>שירות צבאי</w:t>
      </w:r>
      <w:r w:rsidR="00292F7C" w:rsidRPr="003A6D58">
        <w:rPr>
          <w:rFonts w:ascii="David" w:hAnsi="David" w:cs="David"/>
          <w:b/>
          <w:bCs/>
          <w:sz w:val="22"/>
          <w:szCs w:val="22"/>
          <w:rtl/>
        </w:rPr>
        <w:t>:</w:t>
      </w:r>
      <w:r w:rsidR="00292F7C" w:rsidRPr="003A6D58">
        <w:rPr>
          <w:rFonts w:ascii="David" w:hAnsi="David" w:cs="David"/>
          <w:sz w:val="22"/>
          <w:szCs w:val="22"/>
          <w:rtl/>
        </w:rPr>
        <w:t xml:space="preserve">  </w:t>
      </w:r>
      <w:r w:rsidR="00292F7C" w:rsidRPr="003A6D58">
        <w:rPr>
          <w:rFonts w:ascii="David" w:hAnsi="David" w:cs="David"/>
          <w:sz w:val="22"/>
          <w:szCs w:val="22"/>
          <w:rtl/>
        </w:rPr>
        <w:tab/>
        <w:t xml:space="preserve">שירות מלא </w:t>
      </w:r>
      <w:r w:rsidR="00265617" w:rsidRPr="003A6D58">
        <w:rPr>
          <w:rFonts w:ascii="David" w:hAnsi="David" w:cs="David"/>
          <w:sz w:val="22"/>
          <w:szCs w:val="22"/>
          <w:rtl/>
        </w:rPr>
        <w:t>במשמר הגבול-</w:t>
      </w:r>
      <w:r w:rsidR="009A0E6D" w:rsidRPr="003A6D58">
        <w:rPr>
          <w:rFonts w:ascii="David" w:hAnsi="David" w:cs="David" w:hint="cs"/>
          <w:sz w:val="22"/>
          <w:szCs w:val="22"/>
          <w:rtl/>
        </w:rPr>
        <w:t xml:space="preserve"> </w:t>
      </w:r>
      <w:r w:rsidR="00265617" w:rsidRPr="003A6D58">
        <w:rPr>
          <w:rFonts w:ascii="David" w:hAnsi="David" w:cs="David"/>
          <w:sz w:val="22"/>
          <w:szCs w:val="22"/>
          <w:rtl/>
        </w:rPr>
        <w:t>ירושלים, סיירת מג"ב.</w:t>
      </w:r>
    </w:p>
    <w:p w14:paraId="1C4A09DA" w14:textId="77777777" w:rsidR="00265617" w:rsidRPr="003A6D58" w:rsidRDefault="00265617" w:rsidP="00265617">
      <w:pPr>
        <w:bidi/>
        <w:spacing w:line="276" w:lineRule="auto"/>
        <w:ind w:left="-856"/>
        <w:rPr>
          <w:rFonts w:ascii="David" w:hAnsi="David" w:cs="David"/>
          <w:sz w:val="22"/>
          <w:szCs w:val="22"/>
          <w:rtl/>
        </w:rPr>
      </w:pPr>
    </w:p>
    <w:p w14:paraId="5F68A039" w14:textId="77777777" w:rsidR="00265617" w:rsidRPr="003A6D58" w:rsidRDefault="00265617" w:rsidP="00265617">
      <w:pPr>
        <w:bidi/>
        <w:spacing w:line="276" w:lineRule="auto"/>
        <w:ind w:left="-856"/>
        <w:rPr>
          <w:rFonts w:ascii="David" w:hAnsi="David" w:cs="David"/>
          <w:sz w:val="22"/>
          <w:szCs w:val="22"/>
          <w:rtl/>
        </w:rPr>
      </w:pPr>
      <w:r w:rsidRPr="003A6D58">
        <w:rPr>
          <w:rFonts w:ascii="David" w:hAnsi="David" w:cs="David"/>
          <w:b/>
          <w:bCs/>
          <w:sz w:val="22"/>
          <w:szCs w:val="22"/>
          <w:rtl/>
        </w:rPr>
        <w:t>***</w:t>
      </w:r>
      <w:r w:rsidRPr="003A6D58">
        <w:rPr>
          <w:rFonts w:ascii="David" w:hAnsi="David" w:cs="David"/>
          <w:sz w:val="22"/>
          <w:szCs w:val="22"/>
          <w:rtl/>
        </w:rPr>
        <w:t xml:space="preserve"> המלצות יינתנו עפ"י דרישה</w:t>
      </w:r>
      <w:r w:rsidR="00B03C66" w:rsidRPr="003A6D58">
        <w:rPr>
          <w:rFonts w:ascii="David" w:hAnsi="David" w:cs="David" w:hint="cs"/>
          <w:sz w:val="22"/>
          <w:szCs w:val="22"/>
          <w:rtl/>
        </w:rPr>
        <w:t>.</w:t>
      </w:r>
    </w:p>
    <w:p w14:paraId="4BD7A09B" w14:textId="77777777" w:rsidR="00292F7C" w:rsidRPr="00F02832" w:rsidRDefault="00292F7C">
      <w:pPr>
        <w:tabs>
          <w:tab w:val="left" w:pos="290"/>
        </w:tabs>
        <w:bidi/>
        <w:spacing w:line="276" w:lineRule="auto"/>
        <w:ind w:right="-180"/>
        <w:rPr>
          <w:rFonts w:ascii="David" w:hAnsi="David" w:cs="David"/>
        </w:rPr>
      </w:pPr>
    </w:p>
    <w:sectPr w:rsidR="00292F7C" w:rsidRPr="00F02832" w:rsidSect="009A0E6D">
      <w:headerReference w:type="default" r:id="rId7"/>
      <w:pgSz w:w="11905" w:h="16837"/>
      <w:pgMar w:top="568" w:right="1699" w:bottom="142" w:left="900" w:header="709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5B93D" w14:textId="77777777" w:rsidR="00AE6296" w:rsidRDefault="00AE6296">
      <w:r>
        <w:separator/>
      </w:r>
    </w:p>
  </w:endnote>
  <w:endnote w:type="continuationSeparator" w:id="0">
    <w:p w14:paraId="2161038E" w14:textId="77777777" w:rsidR="00AE6296" w:rsidRDefault="00AE6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D9F10" w14:textId="77777777" w:rsidR="00AE6296" w:rsidRDefault="00AE6296">
      <w:r>
        <w:separator/>
      </w:r>
    </w:p>
  </w:footnote>
  <w:footnote w:type="continuationSeparator" w:id="0">
    <w:p w14:paraId="5DC36820" w14:textId="77777777" w:rsidR="00AE6296" w:rsidRDefault="00AE6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D5A2E" w14:textId="77777777" w:rsidR="0021569D" w:rsidRPr="00F02832" w:rsidRDefault="0021569D" w:rsidP="00F02832">
    <w:pPr>
      <w:tabs>
        <w:tab w:val="right" w:pos="0"/>
        <w:tab w:val="left" w:pos="3644"/>
      </w:tabs>
      <w:bidi/>
      <w:ind w:left="-180" w:right="180"/>
      <w:jc w:val="center"/>
      <w:rPr>
        <w:rFonts w:ascii="David" w:hAnsi="David" w:cs="David"/>
        <w:b/>
        <w:bCs/>
        <w:sz w:val="34"/>
        <w:szCs w:val="34"/>
        <w:rtl/>
      </w:rPr>
    </w:pPr>
    <w:r w:rsidRPr="00F02832">
      <w:rPr>
        <w:rFonts w:ascii="David" w:hAnsi="David" w:cs="David"/>
        <w:b/>
        <w:bCs/>
        <w:sz w:val="34"/>
        <w:szCs w:val="34"/>
        <w:rtl/>
      </w:rPr>
      <w:t>ענבל כהן</w:t>
    </w:r>
  </w:p>
  <w:p w14:paraId="58A95AD2" w14:textId="77777777" w:rsidR="0021569D" w:rsidRPr="00F02832" w:rsidRDefault="0021569D" w:rsidP="00F02832">
    <w:pPr>
      <w:pBdr>
        <w:bottom w:val="single" w:sz="4" w:space="1" w:color="auto"/>
      </w:pBdr>
      <w:tabs>
        <w:tab w:val="right" w:pos="0"/>
      </w:tabs>
      <w:bidi/>
      <w:ind w:left="-180" w:right="180"/>
      <w:jc w:val="center"/>
      <w:rPr>
        <w:rFonts w:ascii="David" w:hAnsi="David" w:cs="David"/>
        <w:rtl/>
      </w:rPr>
    </w:pPr>
    <w:r w:rsidRPr="00F02832">
      <w:rPr>
        <w:rFonts w:ascii="David" w:hAnsi="David" w:cs="David"/>
        <w:sz w:val="22"/>
        <w:szCs w:val="22"/>
        <w:rtl/>
      </w:rPr>
      <w:t>רמלה (זמינות לאזור השפלה והמרכז) •  6969057</w:t>
    </w:r>
    <w:r w:rsidRPr="00F02832">
      <w:rPr>
        <w:rFonts w:ascii="David" w:hAnsi="David" w:cs="David"/>
        <w:sz w:val="22"/>
        <w:szCs w:val="22"/>
      </w:rPr>
      <w:t>-</w:t>
    </w:r>
    <w:r w:rsidRPr="00F02832">
      <w:rPr>
        <w:rFonts w:ascii="David" w:hAnsi="David" w:cs="David"/>
        <w:sz w:val="22"/>
        <w:szCs w:val="22"/>
        <w:rtl/>
      </w:rPr>
      <w:t xml:space="preserve">(050) </w:t>
    </w:r>
    <w:r w:rsidRPr="00F02832">
      <w:rPr>
        <w:rFonts w:ascii="David" w:hAnsi="David" w:cs="David"/>
        <w:sz w:val="22"/>
        <w:szCs w:val="22"/>
        <w:rtl/>
        <w:lang w:val="ru-RU"/>
      </w:rPr>
      <w:t xml:space="preserve"> </w:t>
    </w:r>
    <w:r w:rsidRPr="00F02832">
      <w:rPr>
        <w:rFonts w:ascii="David" w:hAnsi="David" w:cs="David"/>
        <w:sz w:val="22"/>
        <w:szCs w:val="22"/>
        <w:rtl/>
      </w:rPr>
      <w:t xml:space="preserve">  •   </w:t>
    </w:r>
    <w:r w:rsidR="006852D0" w:rsidRPr="00F02832">
      <w:rPr>
        <w:rFonts w:ascii="David" w:hAnsi="David" w:cs="David"/>
        <w:b/>
        <w:bCs/>
        <w:color w:val="737373"/>
        <w:sz w:val="22"/>
        <w:szCs w:val="22"/>
      </w:rPr>
      <w:t>suzinbal@gmail.com</w:t>
    </w:r>
  </w:p>
  <w:p w14:paraId="740E0865" w14:textId="77777777" w:rsidR="0021569D" w:rsidRPr="00F02832" w:rsidRDefault="0021569D" w:rsidP="00F02832">
    <w:pPr>
      <w:pStyle w:val="ab"/>
      <w:bidi/>
      <w:jc w:val="center"/>
      <w:rPr>
        <w:rFonts w:ascii="David" w:hAnsi="David" w:cs="David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-136"/>
        </w:tabs>
        <w:ind w:left="136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3" w15:restartNumberingAfterBreak="0">
    <w:nsid w:val="1F8B45A0"/>
    <w:multiLevelType w:val="hybridMultilevel"/>
    <w:tmpl w:val="400A1D44"/>
    <w:lvl w:ilvl="0" w:tplc="1A26A68A">
      <w:start w:val="2019"/>
      <w:numFmt w:val="decimal"/>
      <w:lvlText w:val="%1"/>
      <w:lvlJc w:val="left"/>
      <w:pPr>
        <w:ind w:left="-436" w:hanging="42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4" w:hanging="360"/>
      </w:pPr>
    </w:lvl>
    <w:lvl w:ilvl="2" w:tplc="0409001B" w:tentative="1">
      <w:start w:val="1"/>
      <w:numFmt w:val="lowerRoman"/>
      <w:lvlText w:val="%3."/>
      <w:lvlJc w:val="right"/>
      <w:pPr>
        <w:ind w:left="944" w:hanging="180"/>
      </w:pPr>
    </w:lvl>
    <w:lvl w:ilvl="3" w:tplc="0409000F" w:tentative="1">
      <w:start w:val="1"/>
      <w:numFmt w:val="decimal"/>
      <w:lvlText w:val="%4."/>
      <w:lvlJc w:val="left"/>
      <w:pPr>
        <w:ind w:left="1664" w:hanging="360"/>
      </w:pPr>
    </w:lvl>
    <w:lvl w:ilvl="4" w:tplc="04090019" w:tentative="1">
      <w:start w:val="1"/>
      <w:numFmt w:val="lowerLetter"/>
      <w:lvlText w:val="%5."/>
      <w:lvlJc w:val="left"/>
      <w:pPr>
        <w:ind w:left="2384" w:hanging="360"/>
      </w:pPr>
    </w:lvl>
    <w:lvl w:ilvl="5" w:tplc="0409001B" w:tentative="1">
      <w:start w:val="1"/>
      <w:numFmt w:val="lowerRoman"/>
      <w:lvlText w:val="%6."/>
      <w:lvlJc w:val="right"/>
      <w:pPr>
        <w:ind w:left="3104" w:hanging="180"/>
      </w:pPr>
    </w:lvl>
    <w:lvl w:ilvl="6" w:tplc="0409000F" w:tentative="1">
      <w:start w:val="1"/>
      <w:numFmt w:val="decimal"/>
      <w:lvlText w:val="%7."/>
      <w:lvlJc w:val="left"/>
      <w:pPr>
        <w:ind w:left="3824" w:hanging="360"/>
      </w:pPr>
    </w:lvl>
    <w:lvl w:ilvl="7" w:tplc="04090019" w:tentative="1">
      <w:start w:val="1"/>
      <w:numFmt w:val="lowerLetter"/>
      <w:lvlText w:val="%8."/>
      <w:lvlJc w:val="left"/>
      <w:pPr>
        <w:ind w:left="4544" w:hanging="360"/>
      </w:pPr>
    </w:lvl>
    <w:lvl w:ilvl="8" w:tplc="0409001B" w:tentative="1">
      <w:start w:val="1"/>
      <w:numFmt w:val="lowerRoman"/>
      <w:lvlText w:val="%9."/>
      <w:lvlJc w:val="right"/>
      <w:pPr>
        <w:ind w:left="5264" w:hanging="180"/>
      </w:pPr>
    </w:lvl>
  </w:abstractNum>
  <w:abstractNum w:abstractNumId="4" w15:restartNumberingAfterBreak="0">
    <w:nsid w:val="27966157"/>
    <w:multiLevelType w:val="hybridMultilevel"/>
    <w:tmpl w:val="46DCF7D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33254298"/>
    <w:multiLevelType w:val="hybridMultilevel"/>
    <w:tmpl w:val="F24835F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71756E44"/>
    <w:multiLevelType w:val="hybridMultilevel"/>
    <w:tmpl w:val="095C4A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9ED4585"/>
    <w:multiLevelType w:val="hybridMultilevel"/>
    <w:tmpl w:val="75A6D4A0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30"/>
    <w:rsid w:val="0002319A"/>
    <w:rsid w:val="00047925"/>
    <w:rsid w:val="000E4710"/>
    <w:rsid w:val="00136120"/>
    <w:rsid w:val="00161A46"/>
    <w:rsid w:val="00174C6C"/>
    <w:rsid w:val="0021569D"/>
    <w:rsid w:val="00265617"/>
    <w:rsid w:val="00292F7C"/>
    <w:rsid w:val="00377ED0"/>
    <w:rsid w:val="003A6D58"/>
    <w:rsid w:val="004025B9"/>
    <w:rsid w:val="00451F77"/>
    <w:rsid w:val="00541252"/>
    <w:rsid w:val="0059638C"/>
    <w:rsid w:val="006852D0"/>
    <w:rsid w:val="0070628A"/>
    <w:rsid w:val="00806351"/>
    <w:rsid w:val="00813267"/>
    <w:rsid w:val="008C2239"/>
    <w:rsid w:val="008F4E15"/>
    <w:rsid w:val="00981E12"/>
    <w:rsid w:val="00993BE1"/>
    <w:rsid w:val="009A0E6D"/>
    <w:rsid w:val="009C3F04"/>
    <w:rsid w:val="009C5DBB"/>
    <w:rsid w:val="00A235FD"/>
    <w:rsid w:val="00AE6296"/>
    <w:rsid w:val="00AF04A0"/>
    <w:rsid w:val="00B03C66"/>
    <w:rsid w:val="00B24026"/>
    <w:rsid w:val="00B45535"/>
    <w:rsid w:val="00BA611A"/>
    <w:rsid w:val="00C15BE0"/>
    <w:rsid w:val="00C328CC"/>
    <w:rsid w:val="00C53FB8"/>
    <w:rsid w:val="00C64A9A"/>
    <w:rsid w:val="00C660BB"/>
    <w:rsid w:val="00CD4D43"/>
    <w:rsid w:val="00D05849"/>
    <w:rsid w:val="00D643FB"/>
    <w:rsid w:val="00E22B30"/>
    <w:rsid w:val="00EC15AC"/>
    <w:rsid w:val="00F02832"/>
    <w:rsid w:val="00F74186"/>
    <w:rsid w:val="00F9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8255291"/>
  <w15:chartTrackingRefBased/>
  <w15:docId w15:val="{7ECC75F3-F3E2-4E16-8709-88D3483D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numPr>
        <w:numId w:val="1"/>
      </w:numPr>
      <w:bidi/>
      <w:ind w:left="0" w:firstLine="0"/>
      <w:jc w:val="right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Wingdings" w:hAnsi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b/>
      <w:bCs w:val="0"/>
      <w:u w:val="none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b w:val="0"/>
      <w:u w:val="none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Wingdings" w:hAnsi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Wingdings" w:hAnsi="Wingdings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b w:val="0"/>
      <w:u w:val="none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ebdings" w:hAnsi="Webdings"/>
      <w:sz w:val="12"/>
      <w:szCs w:val="12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Wingdings" w:hAnsi="Wingdings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Wingdings" w:hAnsi="Wingdings"/>
    </w:rPr>
  </w:style>
  <w:style w:type="character" w:customStyle="1" w:styleId="WW8Num32z4">
    <w:name w:val="WW8Num32z4"/>
    <w:rPr>
      <w:rFonts w:ascii="Courier New" w:hAnsi="Courier New" w:cs="Courier New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5z4">
    <w:name w:val="WW8Num35z4"/>
    <w:rPr>
      <w:rFonts w:ascii="Courier New" w:hAnsi="Courier New" w:cs="Courier New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7z4">
    <w:name w:val="WW8Num37z4"/>
    <w:rPr>
      <w:rFonts w:ascii="Courier New" w:hAnsi="Courier New" w:cs="Courier New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Wingdings" w:hAnsi="Wingdings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10">
    <w:name w:val="גופן ברירת המחדל של פיסקה1"/>
  </w:style>
  <w:style w:type="character" w:styleId="Hyperlink">
    <w:name w:val="Hyperlink"/>
    <w:rPr>
      <w:color w:val="0000FF"/>
      <w:u w:val="single"/>
    </w:rPr>
  </w:style>
  <w:style w:type="character" w:customStyle="1" w:styleId="a3">
    <w:name w:val="כותרת עליונה תו"/>
    <w:rPr>
      <w:sz w:val="24"/>
      <w:szCs w:val="24"/>
    </w:rPr>
  </w:style>
  <w:style w:type="character" w:customStyle="1" w:styleId="a4">
    <w:name w:val="כותרת תחתונה תו"/>
    <w:rPr>
      <w:sz w:val="24"/>
      <w:szCs w:val="24"/>
    </w:rPr>
  </w:style>
  <w:style w:type="paragraph" w:customStyle="1" w:styleId="a5">
    <w:name w:val="כותרת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כתובית"/>
    <w:basedOn w:val="a"/>
    <w:pPr>
      <w:suppressLineNumbers/>
      <w:spacing w:before="120" w:after="120"/>
    </w:pPr>
    <w:rPr>
      <w:i/>
      <w:iCs/>
    </w:rPr>
  </w:style>
  <w:style w:type="paragraph" w:customStyle="1" w:styleId="a9">
    <w:name w:val="אינדקס"/>
    <w:basedOn w:val="a"/>
    <w:pPr>
      <w:suppressLineNumbers/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pPr>
      <w:spacing w:before="96" w:after="120" w:line="360" w:lineRule="atLeast"/>
    </w:pPr>
  </w:style>
  <w:style w:type="paragraph" w:styleId="ab">
    <w:name w:val="header"/>
    <w:basedOn w:val="a"/>
    <w:pPr>
      <w:tabs>
        <w:tab w:val="center" w:pos="4153"/>
        <w:tab w:val="right" w:pos="8306"/>
      </w:tabs>
    </w:pPr>
  </w:style>
  <w:style w:type="paragraph" w:styleId="ac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ניר כהן</vt:lpstr>
    </vt:vector>
  </TitlesOfParts>
  <Company>Microsoft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ניר כהן</dc:title>
  <dc:subject/>
  <dc:creator>All Jobs</dc:creator>
  <cp:keywords/>
  <cp:lastModifiedBy>zion</cp:lastModifiedBy>
  <cp:revision>2</cp:revision>
  <cp:lastPrinted>2012-05-22T09:30:00Z</cp:lastPrinted>
  <dcterms:created xsi:type="dcterms:W3CDTF">2020-10-30T05:26:00Z</dcterms:created>
  <dcterms:modified xsi:type="dcterms:W3CDTF">2020-10-30T05:26:00Z</dcterms:modified>
</cp:coreProperties>
</file>