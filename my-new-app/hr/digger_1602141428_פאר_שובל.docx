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97" w:rsidRPr="00B926C0" w:rsidRDefault="00195A9D" w:rsidP="0053509C">
      <w:pPr>
        <w:bidi/>
        <w:spacing w:line="240" w:lineRule="auto"/>
        <w:jc w:val="center"/>
        <w:rPr>
          <w:rFonts w:cs="David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26C0">
        <w:rPr>
          <w:rFonts w:cs="David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Peer Shoval </w:t>
      </w:r>
    </w:p>
    <w:p w:rsidR="00974C9E" w:rsidRDefault="00974C9E" w:rsidP="0053509C">
      <w:pPr>
        <w:spacing w:line="240" w:lineRule="auto"/>
        <w:jc w:val="center"/>
        <w:rPr>
          <w:rFonts w:cs="David"/>
        </w:rPr>
      </w:pPr>
      <w:r>
        <w:rPr>
          <w:rFonts w:ascii="Wingdings 2" w:hAnsi="Wingdings 2" w:cs="Wingdings 2"/>
        </w:rPr>
        <w:t></w:t>
      </w:r>
      <w:r>
        <w:rPr>
          <w:rFonts w:ascii="Wingdings 2" w:hAnsi="Wingdings 2" w:cs="Wingdings 2"/>
        </w:rPr>
        <w:t></w:t>
      </w:r>
      <w:r>
        <w:rPr>
          <w:rFonts w:ascii="Wingdings 2" w:hAnsi="Wingdings 2" w:cs="Wingdings 2"/>
        </w:rPr>
        <w:t></w:t>
      </w:r>
      <w:r>
        <w:rPr>
          <w:rFonts w:cs="David"/>
          <w:rtl/>
        </w:rPr>
        <w:t xml:space="preserve"> </w:t>
      </w:r>
      <w:r w:rsidRPr="00974C9E">
        <w:rPr>
          <w:rFonts w:cs="David"/>
        </w:rPr>
        <w:t>I</w:t>
      </w:r>
      <w:r>
        <w:rPr>
          <w:rFonts w:cs="David"/>
        </w:rPr>
        <w:t>D</w:t>
      </w:r>
      <w:r w:rsidRPr="00974C9E">
        <w:rPr>
          <w:rFonts w:cs="David"/>
        </w:rPr>
        <w:t>: 05290781</w:t>
      </w:r>
      <w:r>
        <w:rPr>
          <w:rFonts w:cs="David"/>
        </w:rPr>
        <w:t xml:space="preserve"> </w:t>
      </w:r>
      <w:r>
        <w:rPr>
          <w:rFonts w:ascii="Wingdings 2" w:hAnsi="Wingdings 2" w:cs="Wingdings 2"/>
        </w:rPr>
        <w:t></w:t>
      </w:r>
      <w:r>
        <w:rPr>
          <w:rFonts w:ascii="Wingdings 2" w:hAnsi="Wingdings 2" w:cs="Wingdings 2"/>
        </w:rPr>
        <w:t></w:t>
      </w:r>
      <w:r>
        <w:rPr>
          <w:rFonts w:ascii="Wingdings 2" w:hAnsi="Wingdings 2" w:cs="Wingdings 2"/>
        </w:rPr>
        <w:t></w:t>
      </w:r>
      <w:r>
        <w:rPr>
          <w:rFonts w:ascii="Wingdings 2" w:hAnsi="Wingdings 2" w:cs="Wingdings 2"/>
        </w:rPr>
        <w:t></w:t>
      </w:r>
      <w:r>
        <w:rPr>
          <w:rFonts w:cs="David"/>
          <w:rtl/>
        </w:rPr>
        <w:t xml:space="preserve"> </w:t>
      </w:r>
      <w:r>
        <w:rPr>
          <w:rFonts w:cs="David"/>
        </w:rPr>
        <w:t>Email</w:t>
      </w:r>
      <w:r w:rsidRPr="00974C9E">
        <w:rPr>
          <w:rFonts w:cs="David"/>
        </w:rPr>
        <w:t xml:space="preserve">: </w:t>
      </w:r>
      <w:r>
        <w:rPr>
          <w:rFonts w:cs="David"/>
        </w:rPr>
        <w:t xml:space="preserve">shovalp28@gmail.com     </w:t>
      </w:r>
      <w:r>
        <w:rPr>
          <w:rFonts w:cs="David"/>
          <w:rtl/>
        </w:rPr>
        <w:t xml:space="preserve"> </w:t>
      </w:r>
      <w:r>
        <w:rPr>
          <w:rFonts w:ascii="Wingdings 2" w:hAnsi="Wingdings 2" w:cs="Wingdings 2"/>
        </w:rPr>
        <w:t></w:t>
      </w:r>
      <w:r>
        <w:rPr>
          <w:rFonts w:ascii="Wingdings 2" w:hAnsi="Wingdings 2" w:cs="Wingdings 2"/>
        </w:rPr>
        <w:t></w:t>
      </w:r>
      <w:r>
        <w:rPr>
          <w:rFonts w:ascii="Wingdings 2" w:hAnsi="Wingdings 2" w:cs="Wingdings 2"/>
        </w:rPr>
        <w:t></w:t>
      </w:r>
      <w:r>
        <w:rPr>
          <w:rFonts w:cs="David"/>
          <w:rtl/>
        </w:rPr>
        <w:t xml:space="preserve"> </w:t>
      </w:r>
      <w:r w:rsidR="0053509C">
        <w:rPr>
          <w:rFonts w:cs="David"/>
        </w:rPr>
        <w:t>Cell-phone</w:t>
      </w:r>
      <w:r w:rsidRPr="00974C9E">
        <w:rPr>
          <w:rFonts w:cs="David"/>
        </w:rPr>
        <w:t xml:space="preserve">: </w:t>
      </w:r>
      <w:r w:rsidR="0053509C">
        <w:rPr>
          <w:rFonts w:cs="David"/>
        </w:rPr>
        <w:t>052-8692703</w:t>
      </w:r>
    </w:p>
    <w:p w:rsidR="00973A32" w:rsidRPr="00974C9E" w:rsidRDefault="00973A32" w:rsidP="0053509C">
      <w:pPr>
        <w:spacing w:line="240" w:lineRule="auto"/>
        <w:jc w:val="center"/>
        <w:rPr>
          <w:rFonts w:cs="David"/>
        </w:rPr>
      </w:pPr>
    </w:p>
    <w:p w:rsidR="00974C9E" w:rsidRDefault="00EB0B8B" w:rsidP="0053509C">
      <w:pPr>
        <w:spacing w:line="240" w:lineRule="auto"/>
        <w:jc w:val="both"/>
        <w:rPr>
          <w:rFonts w:cs="David"/>
        </w:rPr>
      </w:pPr>
      <w:r w:rsidRPr="00B926C0"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926C0">
        <w:rPr>
          <w:rFonts w:cs="David"/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</w:p>
    <w:p w:rsidR="00EF4FD9" w:rsidRDefault="00EF4FD9" w:rsidP="0053509C">
      <w:pPr>
        <w:numPr>
          <w:ilvl w:val="0"/>
          <w:numId w:val="4"/>
        </w:numPr>
        <w:spacing w:line="240" w:lineRule="auto"/>
        <w:jc w:val="both"/>
        <w:rPr>
          <w:rFonts w:cs="David"/>
        </w:rPr>
      </w:pPr>
      <w:r>
        <w:rPr>
          <w:rFonts w:cs="David"/>
        </w:rPr>
        <w:t>Experience</w:t>
      </w:r>
      <w:r w:rsidR="0053509C">
        <w:rPr>
          <w:rFonts w:cs="David"/>
        </w:rPr>
        <w:t>d C# developer with proven track of successful</w:t>
      </w:r>
      <w:r w:rsidR="00110993">
        <w:rPr>
          <w:rFonts w:cs="David"/>
        </w:rPr>
        <w:t xml:space="preserve"> deliverables</w:t>
      </w:r>
    </w:p>
    <w:p w:rsidR="000E1638" w:rsidRPr="00B21B88" w:rsidRDefault="000E1638" w:rsidP="000E1638">
      <w:pPr>
        <w:numPr>
          <w:ilvl w:val="0"/>
          <w:numId w:val="4"/>
        </w:numPr>
        <w:spacing w:line="240" w:lineRule="auto"/>
        <w:jc w:val="both"/>
        <w:rPr>
          <w:rFonts w:cs="David"/>
        </w:rPr>
      </w:pPr>
      <w:r w:rsidRPr="00895CDE">
        <w:rPr>
          <w:rFonts w:cs="David"/>
        </w:rPr>
        <w:t>Experience with building web system</w:t>
      </w:r>
      <w:r>
        <w:rPr>
          <w:rFonts w:cs="David"/>
        </w:rPr>
        <w:t>s</w:t>
      </w:r>
      <w:r w:rsidRPr="00895CDE">
        <w:rPr>
          <w:rFonts w:cs="David"/>
        </w:rPr>
        <w:t xml:space="preserve"> </w:t>
      </w:r>
      <w:r>
        <w:rPr>
          <w:rFonts w:cs="David"/>
        </w:rPr>
        <w:t>after</w:t>
      </w:r>
      <w:r w:rsidRPr="00895CDE">
        <w:rPr>
          <w:rFonts w:cs="David"/>
        </w:rPr>
        <w:t xml:space="preserve"> </w:t>
      </w:r>
      <w:r>
        <w:rPr>
          <w:rFonts w:cs="David"/>
        </w:rPr>
        <w:t>learning i</w:t>
      </w:r>
      <w:r w:rsidRPr="00B21B88">
        <w:rPr>
          <w:rFonts w:cs="David"/>
        </w:rPr>
        <w:t>ndependently</w:t>
      </w:r>
      <w:r>
        <w:rPr>
          <w:rFonts w:cs="David"/>
        </w:rPr>
        <w:t xml:space="preserve"> </w:t>
      </w:r>
      <w:r w:rsidRPr="00B21B88">
        <w:rPr>
          <w:rFonts w:cs="David"/>
        </w:rPr>
        <w:t>ASP.NET MVC 5 course</w:t>
      </w:r>
    </w:p>
    <w:p w:rsidR="0053509C" w:rsidRDefault="0053509C" w:rsidP="00973A32">
      <w:pPr>
        <w:numPr>
          <w:ilvl w:val="0"/>
          <w:numId w:val="4"/>
        </w:numPr>
        <w:spacing w:line="240" w:lineRule="auto"/>
        <w:jc w:val="both"/>
        <w:rPr>
          <w:rFonts w:cs="David"/>
        </w:rPr>
      </w:pPr>
      <w:r>
        <w:rPr>
          <w:rFonts w:cs="David"/>
        </w:rPr>
        <w:t>F</w:t>
      </w:r>
      <w:r w:rsidR="00110993">
        <w:rPr>
          <w:rFonts w:cs="David"/>
        </w:rPr>
        <w:t>oster</w:t>
      </w:r>
      <w:r>
        <w:rPr>
          <w:rFonts w:cs="David"/>
        </w:rPr>
        <w:t xml:space="preserve"> high collaborative environment between the team members </w:t>
      </w:r>
      <w:r w:rsidR="00973A32">
        <w:rPr>
          <w:rFonts w:cs="David"/>
        </w:rPr>
        <w:t>while</w:t>
      </w:r>
      <w:r>
        <w:rPr>
          <w:rFonts w:cs="David"/>
        </w:rPr>
        <w:t xml:space="preserve"> leading by example</w:t>
      </w:r>
    </w:p>
    <w:p w:rsidR="00973A32" w:rsidRDefault="00110993" w:rsidP="00973A32">
      <w:pPr>
        <w:numPr>
          <w:ilvl w:val="0"/>
          <w:numId w:val="4"/>
        </w:numPr>
        <w:spacing w:line="240" w:lineRule="auto"/>
        <w:jc w:val="both"/>
        <w:rPr>
          <w:rFonts w:cs="David"/>
        </w:rPr>
      </w:pPr>
      <w:r>
        <w:rPr>
          <w:rFonts w:cs="David"/>
        </w:rPr>
        <w:t>Goal</w:t>
      </w:r>
      <w:r w:rsidR="00973A32">
        <w:rPr>
          <w:rFonts w:cs="David"/>
        </w:rPr>
        <w:t xml:space="preserve"> oriented individual; constantly driving to</w:t>
      </w:r>
      <w:r>
        <w:rPr>
          <w:rFonts w:cs="David"/>
        </w:rPr>
        <w:t>wards a</w:t>
      </w:r>
      <w:r w:rsidR="00973A32">
        <w:rPr>
          <w:rFonts w:cs="David"/>
        </w:rPr>
        <w:t xml:space="preserve"> success of the project and the organization</w:t>
      </w:r>
    </w:p>
    <w:p w:rsidR="00110993" w:rsidRPr="00895CDE" w:rsidRDefault="00B926C0" w:rsidP="00895CDE">
      <w:pPr>
        <w:spacing w:line="240" w:lineRule="auto"/>
        <w:ind w:left="720"/>
        <w:jc w:val="both"/>
        <w:rPr>
          <w:rFonts w:cs="David"/>
        </w:rPr>
      </w:pPr>
      <w:r>
        <w:rPr>
          <w:rFonts w:ascii="Wingdings 2" w:hAnsi="Wingdings 2" w:cs="Wingdings 2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187960</wp:posOffset>
                </wp:positionV>
                <wp:extent cx="7005320" cy="0"/>
                <wp:effectExtent l="10160" t="8255" r="13970" b="1079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3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DF5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24.5pt;margin-top:14.8pt;width:551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" strokeweight="1.25pt"/>
            </w:pict>
          </mc:Fallback>
        </mc:AlternateContent>
      </w:r>
    </w:p>
    <w:p w:rsidR="008D2097" w:rsidRPr="00B926C0" w:rsidRDefault="00C06265" w:rsidP="0053509C">
      <w:pPr>
        <w:spacing w:before="240" w:after="120" w:line="240" w:lineRule="auto"/>
        <w:jc w:val="both"/>
        <w:rPr>
          <w:rFonts w:cs="David"/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26C0">
        <w:rPr>
          <w:rFonts w:cs="David"/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  <w:r w:rsidR="00B926C0" w:rsidRPr="00110993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8995409</wp:posOffset>
                </wp:positionV>
                <wp:extent cx="7019925" cy="0"/>
                <wp:effectExtent l="0" t="0" r="2857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546CDAA"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6pt,708.3pt" to="580.35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Ie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" strokeweight="1.25pt"/>
            </w:pict>
          </mc:Fallback>
        </mc:AlternateContent>
      </w:r>
    </w:p>
    <w:p w:rsidR="00C06265" w:rsidRPr="00973A32" w:rsidRDefault="0007096E" w:rsidP="0007096E">
      <w:pPr>
        <w:spacing w:line="240" w:lineRule="auto"/>
        <w:ind w:left="1241" w:hanging="1241"/>
        <w:jc w:val="both"/>
        <w:rPr>
          <w:rFonts w:cs="David"/>
        </w:rPr>
      </w:pPr>
      <w:r>
        <w:rPr>
          <w:rFonts w:cs="David"/>
          <w:b/>
          <w:bCs/>
          <w:u w:val="single"/>
        </w:rPr>
        <w:t xml:space="preserve">BDO - </w:t>
      </w:r>
      <w:r w:rsidR="00C467B6">
        <w:rPr>
          <w:rFonts w:cs="David"/>
          <w:b/>
          <w:bCs/>
          <w:u w:val="single"/>
        </w:rPr>
        <w:t>Senior</w:t>
      </w:r>
      <w:r w:rsidR="00A27DF8">
        <w:rPr>
          <w:rFonts w:cs="David"/>
          <w:b/>
          <w:bCs/>
          <w:u w:val="single"/>
        </w:rPr>
        <w:t xml:space="preserve"> </w:t>
      </w:r>
      <w:r w:rsidR="00920368">
        <w:rPr>
          <w:rFonts w:cs="David"/>
          <w:b/>
          <w:bCs/>
          <w:u w:val="single"/>
        </w:rPr>
        <w:t xml:space="preserve">Software </w:t>
      </w:r>
      <w:r w:rsidR="0061107C">
        <w:rPr>
          <w:rFonts w:cs="David"/>
          <w:b/>
          <w:bCs/>
          <w:u w:val="single"/>
        </w:rPr>
        <w:t>D</w:t>
      </w:r>
      <w:r w:rsidR="00973A32">
        <w:rPr>
          <w:rFonts w:cs="David"/>
          <w:b/>
          <w:bCs/>
          <w:u w:val="single"/>
        </w:rPr>
        <w:t>eveloper</w:t>
      </w:r>
      <w:r w:rsidR="00973A32">
        <w:rPr>
          <w:rFonts w:cs="David"/>
        </w:rPr>
        <w:tab/>
      </w:r>
      <w:r w:rsidR="00F474C1">
        <w:rPr>
          <w:rFonts w:cs="David"/>
        </w:rPr>
        <w:tab/>
      </w:r>
      <w:r w:rsidR="00F474C1">
        <w:rPr>
          <w:rFonts w:cs="David"/>
        </w:rPr>
        <w:tab/>
      </w:r>
      <w:r w:rsidR="00F474C1">
        <w:rPr>
          <w:rFonts w:cs="David"/>
        </w:rPr>
        <w:tab/>
      </w:r>
      <w:r w:rsidR="00F474C1">
        <w:rPr>
          <w:rFonts w:cs="David"/>
        </w:rPr>
        <w:tab/>
      </w:r>
      <w:r w:rsidR="00F474C1">
        <w:rPr>
          <w:rFonts w:cs="David"/>
        </w:rPr>
        <w:tab/>
      </w:r>
      <w:r w:rsidR="00F474C1">
        <w:rPr>
          <w:rFonts w:cs="David"/>
        </w:rPr>
        <w:tab/>
      </w:r>
      <w:r w:rsidR="00F474C1">
        <w:rPr>
          <w:rFonts w:cs="David"/>
        </w:rPr>
        <w:tab/>
      </w:r>
      <w:bookmarkStart w:id="0" w:name="_GoBack"/>
      <w:bookmarkEnd w:id="0"/>
      <w:r w:rsidR="00973A32">
        <w:rPr>
          <w:rFonts w:cs="David"/>
        </w:rPr>
        <w:t xml:space="preserve">2017 – </w:t>
      </w:r>
      <w:r>
        <w:rPr>
          <w:rFonts w:cs="David"/>
        </w:rPr>
        <w:t>2020</w:t>
      </w:r>
    </w:p>
    <w:p w:rsidR="00973A32" w:rsidRDefault="00973A32" w:rsidP="00973A32">
      <w:pPr>
        <w:numPr>
          <w:ilvl w:val="0"/>
          <w:numId w:val="6"/>
        </w:numPr>
        <w:spacing w:line="240" w:lineRule="auto"/>
        <w:jc w:val="both"/>
      </w:pPr>
      <w:r>
        <w:t xml:space="preserve">Lead in development of Web Services on Server / Client side by WCF </w:t>
      </w:r>
      <w:r w:rsidR="0060572A">
        <w:t>and Web API technologies</w:t>
      </w:r>
      <w:r>
        <w:t xml:space="preserve"> on IIS Servers</w:t>
      </w:r>
    </w:p>
    <w:p w:rsidR="00917D1C" w:rsidRDefault="002E6CC6" w:rsidP="00917D1C">
      <w:pPr>
        <w:numPr>
          <w:ilvl w:val="0"/>
          <w:numId w:val="6"/>
        </w:numPr>
        <w:spacing w:line="240" w:lineRule="auto"/>
        <w:jc w:val="both"/>
      </w:pPr>
      <w:r>
        <w:t xml:space="preserve">Lead in development </w:t>
      </w:r>
      <w:r w:rsidR="00917D1C">
        <w:t xml:space="preserve">of Web Systems on Server / Client side by </w:t>
      </w:r>
      <w:r w:rsidR="00917D1C" w:rsidRPr="00B21B88">
        <w:rPr>
          <w:rFonts w:cs="David"/>
        </w:rPr>
        <w:t xml:space="preserve">ASP.NET </w:t>
      </w:r>
      <w:r w:rsidR="00917D1C">
        <w:rPr>
          <w:rFonts w:cs="David"/>
        </w:rPr>
        <w:t xml:space="preserve">with </w:t>
      </w:r>
      <w:r w:rsidR="00917D1C" w:rsidRPr="00B21B88">
        <w:rPr>
          <w:rFonts w:cs="David"/>
        </w:rPr>
        <w:t xml:space="preserve">MVC </w:t>
      </w:r>
      <w:r w:rsidR="00917D1C">
        <w:rPr>
          <w:rFonts w:cs="David"/>
        </w:rPr>
        <w:t>methodology</w:t>
      </w:r>
    </w:p>
    <w:p w:rsidR="008D0451" w:rsidRDefault="008D0451" w:rsidP="008D0451">
      <w:pPr>
        <w:numPr>
          <w:ilvl w:val="0"/>
          <w:numId w:val="6"/>
        </w:numPr>
        <w:spacing w:line="240" w:lineRule="auto"/>
        <w:jc w:val="both"/>
      </w:pPr>
      <w:r>
        <w:t>Experienced C# developer in Visual Studio Environment</w:t>
      </w:r>
    </w:p>
    <w:p w:rsidR="00973A32" w:rsidRPr="00C06265" w:rsidRDefault="00973A32" w:rsidP="00973A32">
      <w:pPr>
        <w:numPr>
          <w:ilvl w:val="0"/>
          <w:numId w:val="6"/>
        </w:numPr>
        <w:spacing w:line="240" w:lineRule="auto"/>
        <w:jc w:val="both"/>
      </w:pPr>
      <w:r>
        <w:t>Highly experienced in SQL Server – writing complicated Views, Stored Procedure and Functions</w:t>
      </w:r>
    </w:p>
    <w:p w:rsidR="00C06265" w:rsidRDefault="00C06265" w:rsidP="00110993">
      <w:pPr>
        <w:numPr>
          <w:ilvl w:val="0"/>
          <w:numId w:val="6"/>
        </w:numPr>
        <w:spacing w:line="240" w:lineRule="auto"/>
        <w:jc w:val="both"/>
      </w:pPr>
      <w:r>
        <w:rPr>
          <w:rFonts w:hint="cs"/>
        </w:rPr>
        <w:t>S</w:t>
      </w:r>
      <w:r>
        <w:t xml:space="preserve">AP Business One </w:t>
      </w:r>
      <w:r w:rsidR="00110993">
        <w:t>lead d</w:t>
      </w:r>
      <w:r>
        <w:t>eveloper</w:t>
      </w:r>
    </w:p>
    <w:p w:rsidR="00110993" w:rsidRDefault="00110993" w:rsidP="00973A32">
      <w:pPr>
        <w:spacing w:line="240" w:lineRule="auto"/>
        <w:ind w:left="1241" w:hanging="1241"/>
        <w:jc w:val="both"/>
        <w:rPr>
          <w:rFonts w:cs="David"/>
          <w:b/>
          <w:bCs/>
          <w:u w:val="single"/>
        </w:rPr>
      </w:pPr>
    </w:p>
    <w:p w:rsidR="00FD64D9" w:rsidRPr="00973A32" w:rsidRDefault="00B926C0" w:rsidP="008B4E49">
      <w:pPr>
        <w:spacing w:line="240" w:lineRule="auto"/>
        <w:ind w:left="1241" w:hanging="1241"/>
        <w:jc w:val="both"/>
        <w:rPr>
          <w:rFonts w:cs="David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8995409</wp:posOffset>
                </wp:positionV>
                <wp:extent cx="7019925" cy="0"/>
                <wp:effectExtent l="0" t="0" r="2857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A2B3387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6pt,708.3pt" to="580.35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/Y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" strokeweight="1.25pt"/>
            </w:pict>
          </mc:Fallback>
        </mc:AlternateContent>
      </w:r>
      <w:r w:rsidR="00FD64D9">
        <w:rPr>
          <w:rFonts w:cs="David"/>
          <w:b/>
          <w:bCs/>
          <w:u w:val="single"/>
        </w:rPr>
        <w:t xml:space="preserve">Moroccanoil Ltd </w:t>
      </w:r>
      <w:r w:rsidR="00973A32">
        <w:rPr>
          <w:rFonts w:cs="David"/>
          <w:b/>
          <w:bCs/>
          <w:u w:val="single"/>
        </w:rPr>
        <w:t xml:space="preserve">– </w:t>
      </w:r>
      <w:r w:rsidR="008B4E49">
        <w:rPr>
          <w:rFonts w:cs="David"/>
          <w:b/>
          <w:bCs/>
          <w:u w:val="single"/>
        </w:rPr>
        <w:t>Software</w:t>
      </w:r>
      <w:r w:rsidR="00973A32">
        <w:rPr>
          <w:rFonts w:cs="David"/>
          <w:b/>
          <w:bCs/>
          <w:u w:val="single"/>
        </w:rPr>
        <w:t xml:space="preserve"> Developer</w:t>
      </w:r>
      <w:r w:rsidR="00973A32">
        <w:rPr>
          <w:rFonts w:cs="David"/>
        </w:rPr>
        <w:tab/>
      </w:r>
      <w:r w:rsidR="00973A32">
        <w:rPr>
          <w:rFonts w:cs="David"/>
        </w:rPr>
        <w:tab/>
      </w:r>
      <w:r w:rsidR="00973A32">
        <w:rPr>
          <w:rFonts w:cs="David"/>
        </w:rPr>
        <w:tab/>
      </w:r>
      <w:r w:rsidR="00973A32">
        <w:rPr>
          <w:rFonts w:cs="David"/>
        </w:rPr>
        <w:tab/>
      </w:r>
      <w:r w:rsidR="00973A32">
        <w:rPr>
          <w:rFonts w:cs="David"/>
        </w:rPr>
        <w:tab/>
      </w:r>
      <w:r w:rsidR="00973A32">
        <w:rPr>
          <w:rFonts w:cs="David"/>
        </w:rPr>
        <w:tab/>
      </w:r>
      <w:r w:rsidR="00F474C1">
        <w:rPr>
          <w:rFonts w:cs="David"/>
        </w:rPr>
        <w:tab/>
      </w:r>
      <w:r w:rsidR="00973A32">
        <w:rPr>
          <w:rFonts w:cs="David"/>
        </w:rPr>
        <w:t>2013 – 2017</w:t>
      </w:r>
    </w:p>
    <w:p w:rsidR="0099239B" w:rsidRDefault="0099239B" w:rsidP="0099239B">
      <w:pPr>
        <w:numPr>
          <w:ilvl w:val="0"/>
          <w:numId w:val="6"/>
        </w:numPr>
        <w:spacing w:line="240" w:lineRule="auto"/>
        <w:jc w:val="both"/>
      </w:pPr>
      <w:r>
        <w:t>Experience as C# developer in Visual Studio Environment</w:t>
      </w:r>
    </w:p>
    <w:p w:rsidR="0099239B" w:rsidRDefault="0099239B" w:rsidP="0099239B">
      <w:pPr>
        <w:numPr>
          <w:ilvl w:val="0"/>
          <w:numId w:val="6"/>
        </w:numPr>
        <w:spacing w:line="240" w:lineRule="auto"/>
        <w:jc w:val="both"/>
      </w:pPr>
      <w:r>
        <w:rPr>
          <w:rFonts w:hint="cs"/>
        </w:rPr>
        <w:t>S</w:t>
      </w:r>
      <w:r>
        <w:t>AP Business One developer</w:t>
      </w:r>
    </w:p>
    <w:p w:rsidR="00110993" w:rsidRDefault="00110993" w:rsidP="00110993">
      <w:pPr>
        <w:numPr>
          <w:ilvl w:val="0"/>
          <w:numId w:val="6"/>
        </w:numPr>
        <w:spacing w:line="240" w:lineRule="auto"/>
        <w:jc w:val="both"/>
      </w:pPr>
      <w:r>
        <w:t>Experience in development of BI reports using Crystal Report application</w:t>
      </w:r>
    </w:p>
    <w:p w:rsidR="00973A32" w:rsidRDefault="00973A32" w:rsidP="00973A32">
      <w:pPr>
        <w:numPr>
          <w:ilvl w:val="0"/>
          <w:numId w:val="6"/>
        </w:numPr>
        <w:spacing w:line="240" w:lineRule="auto"/>
        <w:jc w:val="both"/>
      </w:pPr>
      <w:r>
        <w:t>Experience in SQL Server – writing complicated Views, Stored Procedure and Functions</w:t>
      </w:r>
    </w:p>
    <w:p w:rsidR="00A17612" w:rsidRDefault="00A17612" w:rsidP="0053509C">
      <w:pPr>
        <w:spacing w:line="240" w:lineRule="auto"/>
        <w:ind w:left="840"/>
        <w:jc w:val="both"/>
      </w:pPr>
    </w:p>
    <w:p w:rsidR="00FD64D9" w:rsidRPr="00973A32" w:rsidRDefault="00973A32" w:rsidP="0053509C">
      <w:pPr>
        <w:spacing w:line="240" w:lineRule="auto"/>
        <w:ind w:left="1241" w:hanging="1241"/>
        <w:jc w:val="both"/>
        <w:rPr>
          <w:rFonts w:cs="David"/>
        </w:rPr>
      </w:pPr>
      <w:r>
        <w:rPr>
          <w:rFonts w:cs="David"/>
          <w:b/>
          <w:bCs/>
          <w:u w:val="single"/>
        </w:rPr>
        <w:t xml:space="preserve">Amdocs Ltd. – </w:t>
      </w:r>
      <w:r w:rsidR="00FD64D9">
        <w:rPr>
          <w:rFonts w:cs="David"/>
          <w:b/>
          <w:bCs/>
          <w:u w:val="single"/>
        </w:rPr>
        <w:t xml:space="preserve">Software Quality </w:t>
      </w:r>
      <w:r w:rsidR="00476B7D" w:rsidRPr="00476B7D">
        <w:rPr>
          <w:rFonts w:cs="David"/>
          <w:b/>
          <w:bCs/>
          <w:u w:val="single"/>
        </w:rPr>
        <w:t>Engineering</w:t>
      </w:r>
      <w:r w:rsidR="00476B7D">
        <w:rPr>
          <w:rFonts w:cs="David"/>
          <w:b/>
          <w:bCs/>
          <w:u w:val="single"/>
        </w:rPr>
        <w:t xml:space="preserve"> (Student Position)</w:t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2009 – 2012</w:t>
      </w:r>
    </w:p>
    <w:p w:rsidR="00973A32" w:rsidRDefault="00973A32" w:rsidP="00973A32">
      <w:pPr>
        <w:numPr>
          <w:ilvl w:val="0"/>
          <w:numId w:val="6"/>
        </w:numPr>
        <w:spacing w:line="240" w:lineRule="auto"/>
        <w:jc w:val="both"/>
      </w:pPr>
      <w:r>
        <w:t xml:space="preserve">Experience in </w:t>
      </w:r>
      <w:r w:rsidRPr="00476B7D">
        <w:t>Characterization and testing Companies products</w:t>
      </w:r>
    </w:p>
    <w:p w:rsidR="00FD64D9" w:rsidRDefault="00476B7D" w:rsidP="0053509C">
      <w:pPr>
        <w:numPr>
          <w:ilvl w:val="0"/>
          <w:numId w:val="6"/>
        </w:numPr>
        <w:spacing w:line="240" w:lineRule="auto"/>
        <w:jc w:val="both"/>
      </w:pPr>
      <w:r>
        <w:t xml:space="preserve">Experience in SQL Server and </w:t>
      </w:r>
      <w:r w:rsidR="005F5658">
        <w:t>UNIX</w:t>
      </w:r>
      <w:r>
        <w:t xml:space="preserve"> </w:t>
      </w:r>
      <w:r w:rsidR="00973A32">
        <w:t>systems</w:t>
      </w:r>
    </w:p>
    <w:p w:rsidR="0053509C" w:rsidRDefault="00B926C0" w:rsidP="0053509C">
      <w:pPr>
        <w:spacing w:before="240" w:after="120" w:line="240" w:lineRule="auto"/>
        <w:jc w:val="both"/>
        <w:rPr>
          <w:rFonts w:cs="David"/>
          <w:rtl/>
        </w:rPr>
      </w:pPr>
      <w:r w:rsidRPr="00110993">
        <w:rPr>
          <w:rFonts w:ascii="Wingdings 2" w:hAnsi="Wingdings 2" w:cs="Wingdings 2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73660</wp:posOffset>
                </wp:positionV>
                <wp:extent cx="7005320" cy="0"/>
                <wp:effectExtent l="14605" t="11430" r="9525" b="1714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3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BB799D" id="AutoShape 5" o:spid="_x0000_s1026" type="#_x0000_t32" style="position:absolute;margin-left:-21.15pt;margin-top:5.8pt;width:551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" strokeweight="1.25pt"/>
            </w:pict>
          </mc:Fallback>
        </mc:AlternateContent>
      </w:r>
      <w:r w:rsidR="0053509C" w:rsidRPr="00B926C0">
        <w:rPr>
          <w:rFonts w:cs="David"/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53509C" w:rsidRPr="0053509C" w:rsidRDefault="00C94FDE" w:rsidP="00C94FDE">
      <w:pPr>
        <w:pStyle w:val="a6"/>
        <w:numPr>
          <w:ilvl w:val="0"/>
          <w:numId w:val="7"/>
        </w:numPr>
        <w:spacing w:line="240" w:lineRule="auto"/>
        <w:rPr>
          <w:i w:val="0"/>
          <w:iCs w:val="0"/>
        </w:rPr>
      </w:pPr>
      <w:r>
        <w:rPr>
          <w:b/>
          <w:bCs/>
          <w:i w:val="0"/>
          <w:iCs w:val="0"/>
        </w:rPr>
        <w:t>M.Sc</w:t>
      </w:r>
      <w:r w:rsidR="0053509C" w:rsidRPr="0053509C">
        <w:rPr>
          <w:i w:val="0"/>
          <w:iCs w:val="0"/>
        </w:rPr>
        <w:t xml:space="preserve">, </w:t>
      </w:r>
      <w:r>
        <w:rPr>
          <w:i w:val="0"/>
          <w:iCs w:val="0"/>
        </w:rPr>
        <w:t>Industrial Engineering (</w:t>
      </w:r>
      <w:r w:rsidR="0053509C" w:rsidRPr="0053509C">
        <w:rPr>
          <w:i w:val="0"/>
          <w:iCs w:val="0"/>
        </w:rPr>
        <w:t>Intelligent Systems</w:t>
      </w:r>
      <w:r>
        <w:rPr>
          <w:i w:val="0"/>
          <w:iCs w:val="0"/>
        </w:rPr>
        <w:t>)</w:t>
      </w:r>
      <w:r w:rsidR="0053509C" w:rsidRPr="0053509C">
        <w:rPr>
          <w:i w:val="0"/>
          <w:iCs w:val="0"/>
        </w:rPr>
        <w:t>, Ben Gurion University</w:t>
      </w:r>
      <w:r w:rsidR="00973A32">
        <w:rPr>
          <w:i w:val="0"/>
          <w:iCs w:val="0"/>
        </w:rPr>
        <w:tab/>
      </w:r>
      <w:r w:rsidR="00973A32">
        <w:rPr>
          <w:i w:val="0"/>
          <w:iCs w:val="0"/>
        </w:rPr>
        <w:tab/>
        <w:t xml:space="preserve">2010 – 2012 </w:t>
      </w:r>
    </w:p>
    <w:p w:rsidR="0053509C" w:rsidRPr="0053509C" w:rsidRDefault="0053509C" w:rsidP="0053509C">
      <w:pPr>
        <w:pStyle w:val="a6"/>
        <w:spacing w:line="240" w:lineRule="auto"/>
        <w:ind w:left="720"/>
        <w:rPr>
          <w:i w:val="0"/>
          <w:iCs w:val="0"/>
        </w:rPr>
      </w:pPr>
      <w:r w:rsidRPr="00973A32">
        <w:rPr>
          <w:i w:val="0"/>
          <w:iCs w:val="0"/>
          <w:u w:val="single"/>
        </w:rPr>
        <w:t>Thesis:</w:t>
      </w:r>
      <w:r w:rsidRPr="0053509C">
        <w:rPr>
          <w:i w:val="0"/>
          <w:iCs w:val="0"/>
        </w:rPr>
        <w:t xml:space="preserve"> Development of advanced neural networks algorithms, for jobs scheduling in production environment</w:t>
      </w:r>
    </w:p>
    <w:p w:rsidR="0053509C" w:rsidRPr="0053509C" w:rsidRDefault="00B926C0" w:rsidP="00C94FDE">
      <w:pPr>
        <w:pStyle w:val="a6"/>
        <w:numPr>
          <w:ilvl w:val="0"/>
          <w:numId w:val="7"/>
        </w:numPr>
        <w:spacing w:line="240" w:lineRule="auto"/>
        <w:rPr>
          <w:i w:val="0"/>
          <w:iCs w:val="0"/>
        </w:rPr>
      </w:pPr>
      <w:r>
        <w:rPr>
          <w:rFonts w:ascii="Wingdings 2" w:hAnsi="Wingdings 2" w:cs="Wingdings 2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296545</wp:posOffset>
                </wp:positionV>
                <wp:extent cx="7005320" cy="0"/>
                <wp:effectExtent l="14605" t="13335" r="9525" b="1524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3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BC39FE" id="AutoShape 7" o:spid="_x0000_s1026" type="#_x0000_t32" style="position:absolute;margin-left:-21.15pt;margin-top:23.35pt;width:551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" strokeweight="1.25pt"/>
            </w:pict>
          </mc:Fallback>
        </mc:AlternateContent>
      </w:r>
      <w:r w:rsidR="00C94FDE">
        <w:rPr>
          <w:b/>
          <w:bCs/>
          <w:i w:val="0"/>
          <w:iCs w:val="0"/>
        </w:rPr>
        <w:t>B.Sc</w:t>
      </w:r>
      <w:r w:rsidR="0053509C" w:rsidRPr="0053509C">
        <w:rPr>
          <w:i w:val="0"/>
          <w:iCs w:val="0"/>
        </w:rPr>
        <w:t xml:space="preserve">, </w:t>
      </w:r>
      <w:r w:rsidR="00C94FDE">
        <w:rPr>
          <w:i w:val="0"/>
          <w:iCs w:val="0"/>
        </w:rPr>
        <w:t>Industrial Engineering (Information Systems),</w:t>
      </w:r>
      <w:r w:rsidR="0053509C" w:rsidRPr="0053509C">
        <w:rPr>
          <w:i w:val="0"/>
          <w:iCs w:val="0"/>
        </w:rPr>
        <w:t xml:space="preserve"> Ben Gurion University</w:t>
      </w:r>
      <w:r w:rsidR="00973A32">
        <w:rPr>
          <w:i w:val="0"/>
          <w:iCs w:val="0"/>
        </w:rPr>
        <w:tab/>
        <w:t xml:space="preserve">2004 – 2008 </w:t>
      </w:r>
    </w:p>
    <w:p w:rsidR="00CB2937" w:rsidRPr="00B926C0" w:rsidRDefault="00CB2937" w:rsidP="0053509C">
      <w:pPr>
        <w:spacing w:line="240" w:lineRule="auto"/>
        <w:jc w:val="both"/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10993" w:rsidRPr="00B926C0" w:rsidRDefault="00110993" w:rsidP="0053509C">
      <w:pPr>
        <w:spacing w:line="240" w:lineRule="auto"/>
        <w:jc w:val="both"/>
        <w:rPr>
          <w:rFonts w:cs="David"/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26C0">
        <w:rPr>
          <w:rFonts w:cs="David"/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Additional Information</w:t>
      </w:r>
    </w:p>
    <w:p w:rsidR="00110993" w:rsidRPr="00B926C0" w:rsidRDefault="00110993" w:rsidP="0053509C">
      <w:pPr>
        <w:spacing w:line="240" w:lineRule="auto"/>
        <w:jc w:val="both"/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D2097" w:rsidRDefault="00476B7D" w:rsidP="0053509C">
      <w:pPr>
        <w:spacing w:line="240" w:lineRule="auto"/>
        <w:jc w:val="both"/>
        <w:rPr>
          <w:rFonts w:cs="David"/>
        </w:rPr>
      </w:pPr>
      <w:r w:rsidRPr="00B926C0"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Computer </w:t>
      </w:r>
      <w:r w:rsidR="0053509C" w:rsidRPr="00B926C0"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:rsidR="00476B7D" w:rsidRDefault="0053509C" w:rsidP="001A5F62">
      <w:pPr>
        <w:spacing w:line="240" w:lineRule="auto"/>
        <w:rPr>
          <w:rFonts w:cs="David"/>
        </w:rPr>
      </w:pPr>
      <w:r>
        <w:rPr>
          <w:rFonts w:cs="David"/>
        </w:rPr>
        <w:t>Software</w:t>
      </w:r>
      <w:r w:rsidR="00476B7D">
        <w:rPr>
          <w:rFonts w:cs="David"/>
        </w:rPr>
        <w:t xml:space="preserve">: Crystal Reports, </w:t>
      </w:r>
      <w:r>
        <w:rPr>
          <w:rFonts w:cs="David" w:hint="cs"/>
        </w:rPr>
        <w:t>SQ</w:t>
      </w:r>
      <w:r>
        <w:rPr>
          <w:rFonts w:cs="David"/>
        </w:rPr>
        <w:t>L Server</w:t>
      </w:r>
    </w:p>
    <w:p w:rsidR="00476B7D" w:rsidRDefault="00476B7D" w:rsidP="00577C5C">
      <w:pPr>
        <w:spacing w:line="240" w:lineRule="auto"/>
        <w:rPr>
          <w:rFonts w:cs="David"/>
        </w:rPr>
      </w:pPr>
      <w:r>
        <w:rPr>
          <w:rFonts w:cs="David"/>
        </w:rPr>
        <w:t xml:space="preserve">Operations Systems: </w:t>
      </w:r>
      <w:r w:rsidR="00C94FDE">
        <w:rPr>
          <w:rFonts w:cs="David"/>
        </w:rPr>
        <w:t>Linux, Unix, Windows</w:t>
      </w:r>
      <w:r>
        <w:rPr>
          <w:rFonts w:cs="David"/>
        </w:rPr>
        <w:t xml:space="preserve"> 7</w:t>
      </w:r>
      <w:r w:rsidR="00577C5C">
        <w:rPr>
          <w:rFonts w:cs="David"/>
        </w:rPr>
        <w:t>, Windows 10.</w:t>
      </w:r>
    </w:p>
    <w:p w:rsidR="00476B7D" w:rsidRDefault="00476B7D" w:rsidP="00FA1A79">
      <w:pPr>
        <w:spacing w:line="240" w:lineRule="auto"/>
        <w:rPr>
          <w:rFonts w:cs="David"/>
        </w:rPr>
      </w:pPr>
      <w:r w:rsidRPr="00476B7D">
        <w:rPr>
          <w:rFonts w:cs="David"/>
        </w:rPr>
        <w:t xml:space="preserve">Programming </w:t>
      </w:r>
      <w:r w:rsidR="0053509C">
        <w:rPr>
          <w:rFonts w:cs="David"/>
        </w:rPr>
        <w:t>skills</w:t>
      </w:r>
      <w:r w:rsidR="003419B7">
        <w:rPr>
          <w:rFonts w:cs="David" w:hint="cs"/>
          <w:rtl/>
        </w:rPr>
        <w:t>:</w:t>
      </w:r>
      <w:r>
        <w:rPr>
          <w:rFonts w:cs="David"/>
        </w:rPr>
        <w:t xml:space="preserve"> C#</w:t>
      </w:r>
      <w:r w:rsidR="00C94FDE">
        <w:rPr>
          <w:rFonts w:cs="David"/>
        </w:rPr>
        <w:t xml:space="preserve">, </w:t>
      </w:r>
      <w:r w:rsidR="00577C5C">
        <w:rPr>
          <w:rFonts w:cs="David"/>
        </w:rPr>
        <w:t xml:space="preserve">ASP.NET, </w:t>
      </w:r>
      <w:r w:rsidR="00FA1A79">
        <w:rPr>
          <w:rFonts w:cs="David"/>
        </w:rPr>
        <w:t xml:space="preserve">HTML, Java Script, </w:t>
      </w:r>
      <w:r w:rsidR="00C94FDE">
        <w:rPr>
          <w:rFonts w:cs="David" w:hint="cs"/>
        </w:rPr>
        <w:t>Java</w:t>
      </w:r>
      <w:r w:rsidR="00717B1F">
        <w:rPr>
          <w:rFonts w:cs="David"/>
        </w:rPr>
        <w:t>, C, SQL, Matlab</w:t>
      </w:r>
      <w:r>
        <w:rPr>
          <w:rFonts w:cs="David"/>
        </w:rPr>
        <w:t>,</w:t>
      </w:r>
      <w:r w:rsidR="00C94FDE">
        <w:rPr>
          <w:rFonts w:cs="David"/>
        </w:rPr>
        <w:t xml:space="preserve"> </w:t>
      </w:r>
      <w:r>
        <w:rPr>
          <w:rFonts w:cs="David"/>
        </w:rPr>
        <w:t>R, Python</w:t>
      </w:r>
      <w:r w:rsidR="00CB2937">
        <w:rPr>
          <w:rFonts w:cs="David"/>
        </w:rPr>
        <w:t>.</w:t>
      </w:r>
      <w:r>
        <w:rPr>
          <w:rFonts w:cs="David"/>
          <w:rtl/>
        </w:rPr>
        <w:t xml:space="preserve">  </w:t>
      </w:r>
    </w:p>
    <w:p w:rsidR="00476B7D" w:rsidRDefault="00476B7D" w:rsidP="0039122A">
      <w:pPr>
        <w:spacing w:line="240" w:lineRule="auto"/>
        <w:rPr>
          <w:rFonts w:cs="David"/>
        </w:rPr>
      </w:pPr>
      <w:r>
        <w:rPr>
          <w:rFonts w:cs="David"/>
        </w:rPr>
        <w:t>Informa</w:t>
      </w:r>
      <w:r w:rsidR="0039122A">
        <w:rPr>
          <w:rFonts w:cs="David"/>
        </w:rPr>
        <w:t>tion Systems: Sap Business One</w:t>
      </w:r>
      <w:r w:rsidR="00F17A9F">
        <w:rPr>
          <w:rFonts w:cs="David"/>
        </w:rPr>
        <w:t>, Web API, MVC 5,</w:t>
      </w:r>
      <w:r w:rsidR="001A5F62">
        <w:rPr>
          <w:rFonts w:cs="David"/>
        </w:rPr>
        <w:t xml:space="preserve"> RESTfull, BootStrap</w:t>
      </w:r>
      <w:r w:rsidR="0039122A">
        <w:rPr>
          <w:rFonts w:cs="David"/>
        </w:rPr>
        <w:t>,</w:t>
      </w:r>
      <w:r w:rsidR="00E133F6">
        <w:rPr>
          <w:rFonts w:cs="David"/>
        </w:rPr>
        <w:t xml:space="preserve"> Entity Framework</w:t>
      </w:r>
    </w:p>
    <w:p w:rsidR="004E42E5" w:rsidRDefault="00F17A9F" w:rsidP="004E42E5">
      <w:pPr>
        <w:spacing w:line="240" w:lineRule="auto"/>
        <w:rPr>
          <w:rFonts w:cs="David"/>
        </w:rPr>
      </w:pPr>
      <w:r>
        <w:rPr>
          <w:rFonts w:cs="David"/>
        </w:rPr>
        <w:t xml:space="preserve">Courses: Learning </w:t>
      </w:r>
      <w:r w:rsidR="00F37C05">
        <w:rPr>
          <w:rFonts w:cs="David"/>
        </w:rPr>
        <w:t>those days</w:t>
      </w:r>
      <w:r>
        <w:rPr>
          <w:rFonts w:cs="David"/>
        </w:rPr>
        <w:t xml:space="preserve"> </w:t>
      </w:r>
      <w:r w:rsidRPr="00F17A9F">
        <w:rPr>
          <w:rFonts w:cs="David"/>
        </w:rPr>
        <w:t>ASP.NET MVC 5</w:t>
      </w:r>
      <w:r>
        <w:rPr>
          <w:rFonts w:cs="David"/>
        </w:rPr>
        <w:t xml:space="preserve"> </w:t>
      </w:r>
      <w:r w:rsidR="00F37C05">
        <w:rPr>
          <w:rFonts w:cs="David"/>
        </w:rPr>
        <w:t>course (</w:t>
      </w:r>
      <w:r>
        <w:rPr>
          <w:rFonts w:cs="David"/>
        </w:rPr>
        <w:t xml:space="preserve">website </w:t>
      </w:r>
      <w:hyperlink r:id="rId7" w:history="1">
        <w:r w:rsidR="004E42E5" w:rsidRPr="00F61396">
          <w:rPr>
            <w:rStyle w:val="Hyperlink"/>
            <w:rFonts w:cs="David"/>
          </w:rPr>
          <w:t>www.udemy.com</w:t>
        </w:r>
      </w:hyperlink>
      <w:r>
        <w:rPr>
          <w:rFonts w:cs="David"/>
        </w:rPr>
        <w:t>.</w:t>
      </w:r>
      <w:r w:rsidR="00F37C05">
        <w:rPr>
          <w:rFonts w:cs="David"/>
        </w:rPr>
        <w:t>).</w:t>
      </w:r>
      <w:r>
        <w:rPr>
          <w:rFonts w:cs="David"/>
        </w:rPr>
        <w:t xml:space="preserve"> </w:t>
      </w:r>
    </w:p>
    <w:p w:rsidR="00F17A9F" w:rsidRDefault="00F17A9F" w:rsidP="00583FC0">
      <w:pPr>
        <w:spacing w:line="240" w:lineRule="auto"/>
        <w:ind w:left="900"/>
        <w:rPr>
          <w:rFonts w:cs="David"/>
        </w:rPr>
      </w:pPr>
      <w:r>
        <w:rPr>
          <w:rFonts w:cs="David"/>
        </w:rPr>
        <w:t xml:space="preserve">In this </w:t>
      </w:r>
      <w:r w:rsidR="00F37C05">
        <w:rPr>
          <w:rFonts w:cs="David"/>
        </w:rPr>
        <w:t xml:space="preserve">course </w:t>
      </w:r>
      <w:r w:rsidR="00583FC0">
        <w:rPr>
          <w:rFonts w:cs="David"/>
        </w:rPr>
        <w:t>I built</w:t>
      </w:r>
      <w:r>
        <w:rPr>
          <w:rFonts w:cs="David"/>
        </w:rPr>
        <w:t xml:space="preserve"> web system</w:t>
      </w:r>
      <w:r w:rsidR="00F37C05">
        <w:rPr>
          <w:rFonts w:cs="David"/>
        </w:rPr>
        <w:t xml:space="preserve"> (Movie</w:t>
      </w:r>
      <w:r w:rsidR="001A5F62">
        <w:rPr>
          <w:rFonts w:cs="David"/>
        </w:rPr>
        <w:t>s R</w:t>
      </w:r>
      <w:r w:rsidR="00F37C05">
        <w:rPr>
          <w:rFonts w:cs="David"/>
        </w:rPr>
        <w:t>ental</w:t>
      </w:r>
      <w:r w:rsidR="001A5F62">
        <w:rPr>
          <w:rFonts w:cs="David"/>
        </w:rPr>
        <w:t xml:space="preserve"> S</w:t>
      </w:r>
      <w:r w:rsidR="00F37C05">
        <w:rPr>
          <w:rFonts w:cs="David"/>
        </w:rPr>
        <w:t xml:space="preserve">ystem) </w:t>
      </w:r>
      <w:r>
        <w:rPr>
          <w:rFonts w:cs="David"/>
        </w:rPr>
        <w:t xml:space="preserve">using MVC </w:t>
      </w:r>
      <w:r w:rsidR="00D625E4">
        <w:rPr>
          <w:rFonts w:cs="David"/>
        </w:rPr>
        <w:t xml:space="preserve">5 </w:t>
      </w:r>
      <w:r w:rsidR="00337DF3">
        <w:rPr>
          <w:rFonts w:cs="David"/>
        </w:rPr>
        <w:t>methodology,</w:t>
      </w:r>
      <w:r>
        <w:rPr>
          <w:rFonts w:cs="David"/>
        </w:rPr>
        <w:t xml:space="preserve"> </w:t>
      </w:r>
      <w:r w:rsidR="00F37C05">
        <w:rPr>
          <w:rFonts w:cs="David"/>
        </w:rPr>
        <w:t>experience</w:t>
      </w:r>
      <w:r w:rsidR="00583FC0">
        <w:rPr>
          <w:rFonts w:cs="David"/>
        </w:rPr>
        <w:t>d</w:t>
      </w:r>
      <w:r w:rsidR="00F37C05">
        <w:rPr>
          <w:rFonts w:cs="David"/>
        </w:rPr>
        <w:t xml:space="preserve"> with building RESTful</w:t>
      </w:r>
      <w:r w:rsidR="00F37C05" w:rsidRPr="00F37C05">
        <w:rPr>
          <w:rFonts w:cs="David"/>
        </w:rPr>
        <w:t xml:space="preserve"> Services with</w:t>
      </w:r>
      <w:r w:rsidR="001A5F62">
        <w:rPr>
          <w:rFonts w:cs="David"/>
        </w:rPr>
        <w:t xml:space="preserve"> </w:t>
      </w:r>
      <w:r w:rsidR="00F37C05" w:rsidRPr="00F37C05">
        <w:rPr>
          <w:rFonts w:cs="David"/>
        </w:rPr>
        <w:t>ASP.NET Web API</w:t>
      </w:r>
      <w:r w:rsidR="00F37C05">
        <w:rPr>
          <w:rFonts w:cs="David"/>
        </w:rPr>
        <w:t xml:space="preserve">, </w:t>
      </w:r>
      <w:r w:rsidR="00D625E4">
        <w:rPr>
          <w:rFonts w:cs="David"/>
        </w:rPr>
        <w:t>b</w:t>
      </w:r>
      <w:r w:rsidR="00F37C05">
        <w:rPr>
          <w:rFonts w:cs="David"/>
        </w:rPr>
        <w:t xml:space="preserve">uilding </w:t>
      </w:r>
      <w:r w:rsidR="001A5F62">
        <w:rPr>
          <w:rFonts w:cs="David"/>
        </w:rPr>
        <w:t xml:space="preserve">web </w:t>
      </w:r>
      <w:r w:rsidR="00F37C05">
        <w:rPr>
          <w:rFonts w:cs="David"/>
        </w:rPr>
        <w:t xml:space="preserve">forms using </w:t>
      </w:r>
      <w:r w:rsidR="00337DF3">
        <w:rPr>
          <w:rFonts w:cs="David"/>
        </w:rPr>
        <w:t>JQuery</w:t>
      </w:r>
      <w:r w:rsidR="00583FC0">
        <w:rPr>
          <w:rFonts w:cs="David"/>
        </w:rPr>
        <w:t xml:space="preserve"> and Ajax</w:t>
      </w:r>
      <w:r w:rsidR="00337DF3">
        <w:rPr>
          <w:rFonts w:cs="David"/>
        </w:rPr>
        <w:t>,</w:t>
      </w:r>
      <w:r w:rsidR="001A5F62">
        <w:rPr>
          <w:rFonts w:cs="David"/>
        </w:rPr>
        <w:t xml:space="preserve"> </w:t>
      </w:r>
      <w:r w:rsidR="002D1CEE">
        <w:rPr>
          <w:rFonts w:cs="David"/>
        </w:rPr>
        <w:t xml:space="preserve">using </w:t>
      </w:r>
      <w:r w:rsidR="001A5F62">
        <w:rPr>
          <w:rFonts w:cs="David"/>
        </w:rPr>
        <w:t xml:space="preserve">Bootstrap </w:t>
      </w:r>
      <w:r w:rsidR="00F37C05">
        <w:rPr>
          <w:rFonts w:cs="David"/>
        </w:rPr>
        <w:t>and more.</w:t>
      </w:r>
    </w:p>
    <w:p w:rsidR="001A5F62" w:rsidRDefault="001A5F62" w:rsidP="001A5F62">
      <w:pPr>
        <w:spacing w:line="240" w:lineRule="auto"/>
        <w:rPr>
          <w:rFonts w:cs="David"/>
        </w:rPr>
      </w:pPr>
    </w:p>
    <w:p w:rsidR="001A5F62" w:rsidRDefault="001A5F62" w:rsidP="001A5F62">
      <w:pPr>
        <w:spacing w:line="240" w:lineRule="auto"/>
        <w:rPr>
          <w:rFonts w:cs="David"/>
        </w:rPr>
      </w:pPr>
    </w:p>
    <w:p w:rsidR="008D2097" w:rsidRDefault="002854DE" w:rsidP="0053509C">
      <w:pPr>
        <w:spacing w:before="240" w:after="120" w:line="240" w:lineRule="auto"/>
        <w:jc w:val="both"/>
        <w:rPr>
          <w:rFonts w:cs="David"/>
        </w:rPr>
      </w:pPr>
      <w:r w:rsidRPr="00B926C0"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Military Service</w:t>
      </w:r>
    </w:p>
    <w:p w:rsidR="004A2729" w:rsidRDefault="002854DE" w:rsidP="0053509C">
      <w:pPr>
        <w:spacing w:before="240" w:after="120" w:line="240" w:lineRule="auto"/>
        <w:jc w:val="both"/>
        <w:rPr>
          <w:rFonts w:cs="David"/>
        </w:rPr>
      </w:pPr>
      <w:r>
        <w:rPr>
          <w:rFonts w:cs="David"/>
        </w:rPr>
        <w:t>2000-2003</w:t>
      </w:r>
      <w:r w:rsidR="004A2729">
        <w:rPr>
          <w:rFonts w:cs="David"/>
        </w:rPr>
        <w:t xml:space="preserve"> </w:t>
      </w:r>
      <w:r w:rsidR="0053509C">
        <w:rPr>
          <w:rFonts w:cs="David"/>
        </w:rPr>
        <w:t>– Infantry division</w:t>
      </w:r>
      <w:r w:rsidR="004A2729">
        <w:rPr>
          <w:rFonts w:cs="David"/>
        </w:rPr>
        <w:t xml:space="preserve">. </w:t>
      </w:r>
      <w:r w:rsidR="0053509C">
        <w:rPr>
          <w:rFonts w:cs="David"/>
        </w:rPr>
        <w:t>Honors Award</w:t>
      </w:r>
      <w:r w:rsidR="004A2729">
        <w:rPr>
          <w:rFonts w:cs="David"/>
        </w:rPr>
        <w:t xml:space="preserve"> from </w:t>
      </w:r>
      <w:r w:rsidR="004A2729">
        <w:rPr>
          <w:rFonts w:cs="David" w:hint="cs"/>
        </w:rPr>
        <w:t>C</w:t>
      </w:r>
      <w:r w:rsidR="004A2729">
        <w:rPr>
          <w:rFonts w:cs="David"/>
        </w:rPr>
        <w:t xml:space="preserve">entral Command </w:t>
      </w:r>
      <w:r w:rsidR="0053509C">
        <w:rPr>
          <w:rFonts w:cs="David"/>
        </w:rPr>
        <w:t>leadership</w:t>
      </w:r>
      <w:r w:rsidR="004A2729">
        <w:rPr>
          <w:rFonts w:cs="David"/>
        </w:rPr>
        <w:t xml:space="preserve">.  </w:t>
      </w:r>
    </w:p>
    <w:p w:rsidR="002854DE" w:rsidRPr="00B926C0" w:rsidRDefault="009E3DB8" w:rsidP="0053509C">
      <w:pPr>
        <w:spacing w:before="240" w:after="120" w:line="240" w:lineRule="auto"/>
        <w:jc w:val="both"/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26C0">
        <w:rPr>
          <w:rFonts w:cs="David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</w:t>
      </w:r>
    </w:p>
    <w:p w:rsidR="009E3DB8" w:rsidRPr="009E3DB8" w:rsidRDefault="00C94FDE" w:rsidP="00C94FDE">
      <w:pPr>
        <w:spacing w:line="240" w:lineRule="auto"/>
        <w:jc w:val="both"/>
        <w:rPr>
          <w:rFonts w:cs="David"/>
        </w:rPr>
      </w:pPr>
      <w:r>
        <w:rPr>
          <w:rFonts w:cs="David"/>
        </w:rPr>
        <w:t>Hebrew (Native) ; English (</w:t>
      </w:r>
      <w:r w:rsidR="0053509C">
        <w:rPr>
          <w:rFonts w:cs="David"/>
        </w:rPr>
        <w:t>Fluent</w:t>
      </w:r>
      <w:r>
        <w:rPr>
          <w:rFonts w:cs="David"/>
        </w:rPr>
        <w:t>)</w:t>
      </w:r>
    </w:p>
    <w:p w:rsidR="0053509C" w:rsidRDefault="0053509C" w:rsidP="00C94FDE">
      <w:pPr>
        <w:bidi/>
        <w:spacing w:line="240" w:lineRule="auto"/>
        <w:jc w:val="both"/>
      </w:pPr>
    </w:p>
    <w:sectPr w:rsidR="0053509C">
      <w:pgSz w:w="11906" w:h="16838"/>
      <w:pgMar w:top="1134" w:right="851" w:bottom="1134" w:left="851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EE" w:rsidRDefault="00262BEE" w:rsidP="00816063">
      <w:pPr>
        <w:spacing w:line="240" w:lineRule="auto"/>
      </w:pPr>
      <w:r>
        <w:separator/>
      </w:r>
    </w:p>
  </w:endnote>
  <w:endnote w:type="continuationSeparator" w:id="0">
    <w:p w:rsidR="00262BEE" w:rsidRDefault="00262BEE" w:rsidP="00816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Liberation Sans">
    <w:altName w:val="Arial Unicode MS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EE" w:rsidRDefault="00262BEE" w:rsidP="00816063">
      <w:pPr>
        <w:spacing w:line="240" w:lineRule="auto"/>
      </w:pPr>
      <w:r>
        <w:separator/>
      </w:r>
    </w:p>
  </w:footnote>
  <w:footnote w:type="continuationSeparator" w:id="0">
    <w:p w:rsidR="00262BEE" w:rsidRDefault="00262BEE" w:rsidP="008160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-360"/>
        </w:tabs>
        <w:ind w:left="36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26"/>
        </w:tabs>
        <w:ind w:left="1635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DA72D62"/>
    <w:multiLevelType w:val="hybridMultilevel"/>
    <w:tmpl w:val="81C2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06A02"/>
    <w:multiLevelType w:val="hybridMultilevel"/>
    <w:tmpl w:val="25C0964A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BF32A4A"/>
    <w:multiLevelType w:val="hybridMultilevel"/>
    <w:tmpl w:val="0FD47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12F8"/>
    <w:multiLevelType w:val="hybridMultilevel"/>
    <w:tmpl w:val="AFC23DA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84"/>
    <w:rsid w:val="00005B5A"/>
    <w:rsid w:val="00040F5E"/>
    <w:rsid w:val="00065871"/>
    <w:rsid w:val="0007096E"/>
    <w:rsid w:val="00073355"/>
    <w:rsid w:val="000C1997"/>
    <w:rsid w:val="000E1638"/>
    <w:rsid w:val="00105D84"/>
    <w:rsid w:val="00106E04"/>
    <w:rsid w:val="00110993"/>
    <w:rsid w:val="00165FAD"/>
    <w:rsid w:val="001749BC"/>
    <w:rsid w:val="001772BD"/>
    <w:rsid w:val="00195A9D"/>
    <w:rsid w:val="001A5F62"/>
    <w:rsid w:val="001D5A13"/>
    <w:rsid w:val="001F7CC8"/>
    <w:rsid w:val="00201ADA"/>
    <w:rsid w:val="00216F3F"/>
    <w:rsid w:val="0025661B"/>
    <w:rsid w:val="002575EB"/>
    <w:rsid w:val="00262BEE"/>
    <w:rsid w:val="002854DE"/>
    <w:rsid w:val="002D1CEE"/>
    <w:rsid w:val="002E6CC6"/>
    <w:rsid w:val="002F0326"/>
    <w:rsid w:val="00337DF3"/>
    <w:rsid w:val="003419B7"/>
    <w:rsid w:val="00367DF1"/>
    <w:rsid w:val="0038488A"/>
    <w:rsid w:val="0039122A"/>
    <w:rsid w:val="003A5B10"/>
    <w:rsid w:val="003D28FF"/>
    <w:rsid w:val="003F6F6A"/>
    <w:rsid w:val="00402070"/>
    <w:rsid w:val="00405B08"/>
    <w:rsid w:val="00425B00"/>
    <w:rsid w:val="00444BDF"/>
    <w:rsid w:val="004470EB"/>
    <w:rsid w:val="00447355"/>
    <w:rsid w:val="00462D8B"/>
    <w:rsid w:val="00463969"/>
    <w:rsid w:val="00476B7D"/>
    <w:rsid w:val="0049251F"/>
    <w:rsid w:val="00492F42"/>
    <w:rsid w:val="004A2729"/>
    <w:rsid w:val="004C228C"/>
    <w:rsid w:val="004C3265"/>
    <w:rsid w:val="004E42E5"/>
    <w:rsid w:val="00505B24"/>
    <w:rsid w:val="00527543"/>
    <w:rsid w:val="0053509C"/>
    <w:rsid w:val="005417AD"/>
    <w:rsid w:val="00573E66"/>
    <w:rsid w:val="00577C5C"/>
    <w:rsid w:val="00583FC0"/>
    <w:rsid w:val="005D5F0E"/>
    <w:rsid w:val="005F0078"/>
    <w:rsid w:val="005F5658"/>
    <w:rsid w:val="0060572A"/>
    <w:rsid w:val="00611068"/>
    <w:rsid w:val="0061107C"/>
    <w:rsid w:val="00682209"/>
    <w:rsid w:val="00717B1F"/>
    <w:rsid w:val="007927A6"/>
    <w:rsid w:val="00794FD8"/>
    <w:rsid w:val="007C08DA"/>
    <w:rsid w:val="007C7AB6"/>
    <w:rsid w:val="007E1BAF"/>
    <w:rsid w:val="008000F0"/>
    <w:rsid w:val="00816063"/>
    <w:rsid w:val="00861D26"/>
    <w:rsid w:val="008944E9"/>
    <w:rsid w:val="00895CDE"/>
    <w:rsid w:val="00895EDF"/>
    <w:rsid w:val="008B4E49"/>
    <w:rsid w:val="008B5AE5"/>
    <w:rsid w:val="008D0451"/>
    <w:rsid w:val="008D17AF"/>
    <w:rsid w:val="008D2097"/>
    <w:rsid w:val="008E6717"/>
    <w:rsid w:val="008F1041"/>
    <w:rsid w:val="008F5363"/>
    <w:rsid w:val="00917D1C"/>
    <w:rsid w:val="00920368"/>
    <w:rsid w:val="009450BE"/>
    <w:rsid w:val="00973A32"/>
    <w:rsid w:val="00974C9E"/>
    <w:rsid w:val="0099239B"/>
    <w:rsid w:val="00997F0E"/>
    <w:rsid w:val="009E3DB8"/>
    <w:rsid w:val="009F4DE9"/>
    <w:rsid w:val="00A10567"/>
    <w:rsid w:val="00A17612"/>
    <w:rsid w:val="00A27DF8"/>
    <w:rsid w:val="00A65D3D"/>
    <w:rsid w:val="00A7769A"/>
    <w:rsid w:val="00AB6FA5"/>
    <w:rsid w:val="00AD31A2"/>
    <w:rsid w:val="00B21B88"/>
    <w:rsid w:val="00B45E47"/>
    <w:rsid w:val="00B72115"/>
    <w:rsid w:val="00B734D3"/>
    <w:rsid w:val="00B926C0"/>
    <w:rsid w:val="00C06265"/>
    <w:rsid w:val="00C467B6"/>
    <w:rsid w:val="00C9030F"/>
    <w:rsid w:val="00C94FDE"/>
    <w:rsid w:val="00CB2937"/>
    <w:rsid w:val="00CD2F62"/>
    <w:rsid w:val="00CF4871"/>
    <w:rsid w:val="00D31D97"/>
    <w:rsid w:val="00D46F1F"/>
    <w:rsid w:val="00D54426"/>
    <w:rsid w:val="00D625E4"/>
    <w:rsid w:val="00DE12C3"/>
    <w:rsid w:val="00DF5DC1"/>
    <w:rsid w:val="00E133F6"/>
    <w:rsid w:val="00E13C81"/>
    <w:rsid w:val="00E63EE1"/>
    <w:rsid w:val="00EB0B8B"/>
    <w:rsid w:val="00EB7EE9"/>
    <w:rsid w:val="00ED3F25"/>
    <w:rsid w:val="00EE7FCA"/>
    <w:rsid w:val="00EF4FD9"/>
    <w:rsid w:val="00EF7F72"/>
    <w:rsid w:val="00F0474C"/>
    <w:rsid w:val="00F062CD"/>
    <w:rsid w:val="00F16DF7"/>
    <w:rsid w:val="00F17A9F"/>
    <w:rsid w:val="00F37C05"/>
    <w:rsid w:val="00F37CB9"/>
    <w:rsid w:val="00F42D4B"/>
    <w:rsid w:val="00F435BF"/>
    <w:rsid w:val="00F474C1"/>
    <w:rsid w:val="00F56E92"/>
    <w:rsid w:val="00F664DB"/>
    <w:rsid w:val="00F9202F"/>
    <w:rsid w:val="00FA19CD"/>
    <w:rsid w:val="00FA1A79"/>
    <w:rsid w:val="00FC7990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702336C-A3F8-413B-9224-39FBC8B1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36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גופן ברירת המחדל של פיסקה1"/>
  </w:style>
  <w:style w:type="character" w:customStyle="1" w:styleId="a3">
    <w:name w:val="טקסט בלונים תו"/>
    <w:rPr>
      <w:rFonts w:ascii="Tahoma" w:eastAsia="Times New Roman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val="x-none"/>
    </w:rPr>
  </w:style>
  <w:style w:type="character" w:customStyle="1" w:styleId="fieldtext">
    <w:name w:val="fieldtext"/>
    <w:rsid w:val="004C3265"/>
  </w:style>
  <w:style w:type="paragraph" w:styleId="a8">
    <w:name w:val="header"/>
    <w:basedOn w:val="a"/>
    <w:link w:val="a9"/>
    <w:uiPriority w:val="99"/>
    <w:unhideWhenUsed/>
    <w:rsid w:val="00816063"/>
    <w:pPr>
      <w:tabs>
        <w:tab w:val="center" w:pos="4153"/>
        <w:tab w:val="right" w:pos="8306"/>
      </w:tabs>
    </w:pPr>
  </w:style>
  <w:style w:type="character" w:customStyle="1" w:styleId="a9">
    <w:name w:val="כותרת עליונה תו"/>
    <w:link w:val="a8"/>
    <w:uiPriority w:val="99"/>
    <w:rsid w:val="00816063"/>
    <w:rPr>
      <w:sz w:val="24"/>
      <w:szCs w:val="24"/>
      <w:lang w:eastAsia="zh-CN"/>
    </w:rPr>
  </w:style>
  <w:style w:type="paragraph" w:styleId="aa">
    <w:name w:val="footer"/>
    <w:basedOn w:val="a"/>
    <w:link w:val="ab"/>
    <w:uiPriority w:val="99"/>
    <w:unhideWhenUsed/>
    <w:rsid w:val="00816063"/>
    <w:pPr>
      <w:tabs>
        <w:tab w:val="center" w:pos="4153"/>
        <w:tab w:val="right" w:pos="8306"/>
      </w:tabs>
    </w:pPr>
  </w:style>
  <w:style w:type="character" w:customStyle="1" w:styleId="ab">
    <w:name w:val="כותרת תחתונה תו"/>
    <w:link w:val="aa"/>
    <w:uiPriority w:val="99"/>
    <w:rsid w:val="00816063"/>
    <w:rPr>
      <w:sz w:val="24"/>
      <w:szCs w:val="24"/>
      <w:lang w:eastAsia="zh-CN"/>
    </w:rPr>
  </w:style>
  <w:style w:type="character" w:customStyle="1" w:styleId="tlid-translation">
    <w:name w:val="tlid-translation"/>
    <w:rsid w:val="00EF4FD9"/>
  </w:style>
  <w:style w:type="character" w:styleId="Hyperlink">
    <w:name w:val="Hyperlink"/>
    <w:basedOn w:val="a0"/>
    <w:uiPriority w:val="99"/>
    <w:unhideWhenUsed/>
    <w:rsid w:val="004E42E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B21B8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5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1913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6022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6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10156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1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dem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Peer</dc:creator>
  <cp:keywords/>
  <cp:lastModifiedBy>Windows User</cp:lastModifiedBy>
  <cp:revision>2</cp:revision>
  <cp:lastPrinted>1899-12-31T22:00:00Z</cp:lastPrinted>
  <dcterms:created xsi:type="dcterms:W3CDTF">2020-06-18T08:37:00Z</dcterms:created>
  <dcterms:modified xsi:type="dcterms:W3CDTF">2020-06-18T08:37:00Z</dcterms:modified>
</cp:coreProperties>
</file>