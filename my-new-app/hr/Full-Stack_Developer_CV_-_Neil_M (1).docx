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C3" w:rsidRDefault="00E53EC3">
      <w:pPr>
        <w:rPr>
          <w:vanish/>
        </w:rPr>
      </w:pPr>
    </w:p>
    <w:tbl>
      <w:tblPr>
        <w:tblStyle w:val="divdocumentdivnottopsection"/>
        <w:tblW w:w="0" w:type="auto"/>
        <w:tblInd w:w="5" w:type="dxa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300"/>
        <w:gridCol w:w="7960"/>
        <w:gridCol w:w="300"/>
        <w:gridCol w:w="300"/>
        <w:gridCol w:w="3080"/>
        <w:gridCol w:w="300"/>
      </w:tblGrid>
      <w:tr w:rsidR="00E53EC3">
        <w:trPr>
          <w:trHeight w:val="15200"/>
        </w:trPr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E53EC3" w:rsidRDefault="00E53EC3">
            <w:r>
              <w:pict>
                <v:rect id="_x0000_s1026" style="position:absolute;margin-left:0;margin-top:0;width:612pt;height:97pt;z-index:251658240;mso-position-horizontal-relative:page;mso-position-vertical-relative:page" o:allowincell="f" fillcolor="this" strokecolor="this">
                  <v:fill opacity="0"/>
                  <v:textbox inset="0,0,0,0">
                    <w:txbxContent>
                      <w:tbl>
                        <w:tblPr>
                          <w:tblStyle w:val="divdocumentdivnotparentContainer"/>
                          <w:tblW w:w="5000" w:type="pct"/>
                          <w:tblCellSpacing w:w="0" w:type="dxa"/>
                          <w:shd w:val="clear" w:color="auto" w:fill="373D48"/>
                          <w:tblCellMar>
                            <w:left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12240"/>
                        </w:tblGrid>
                        <w:tr w:rsidR="00E53EC3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shd w:val="clear" w:color="auto" w:fill="373D48"/>
                              <w:tcMar>
                                <w:top w:w="300" w:type="dxa"/>
                                <w:left w:w="0" w:type="dxa"/>
                                <w:bottom w:w="400" w:type="dxa"/>
                                <w:right w:w="0" w:type="dxa"/>
                              </w:tcMar>
                              <w:hideMark/>
                            </w:tcPr>
                            <w:p w:rsidR="00E53EC3" w:rsidRDefault="00E11657">
                              <w:pPr>
                                <w:pStyle w:val="divdocumentname"/>
                                <w:pBdr>
                                  <w:left w:val="none" w:sz="0" w:space="15" w:color="auto"/>
                                  <w:right w:val="none" w:sz="0" w:space="15" w:color="auto"/>
                                </w:pBdr>
                                <w:spacing w:line="780" w:lineRule="exact"/>
                                <w:ind w:left="300" w:right="300"/>
                                <w:rPr>
                                  <w:rStyle w:val="divdocumenttopsectiondiv"/>
                                  <w:rFonts w:ascii="Arial" w:eastAsia="Arial" w:hAnsi="Arial" w:cs="Arial"/>
                                  <w:shd w:val="clear" w:color="auto" w:fill="auto"/>
                                </w:rPr>
                              </w:pPr>
                              <w:r>
                                <w:rPr>
                                  <w:rStyle w:val="span"/>
                                  <w:rFonts w:ascii="Arial" w:eastAsia="Arial" w:hAnsi="Arial" w:cs="Arial"/>
                                </w:rPr>
                                <w:t>Neil</w:t>
                              </w:r>
                              <w:r>
                                <w:rPr>
                                  <w:rStyle w:val="divdocumenttopsectiondiv"/>
                                  <w:rFonts w:ascii="Arial" w:eastAsia="Arial" w:hAnsi="Arial" w:cs="Arial"/>
                                  <w:shd w:val="clear" w:color="auto" w:fill="auto"/>
                                </w:rPr>
                                <w:t xml:space="preserve"> </w:t>
                              </w:r>
                              <w:r>
                                <w:rPr>
                                  <w:rStyle w:val="divdocumentword-break"/>
                                  <w:rFonts w:ascii="Arial" w:eastAsia="Arial" w:hAnsi="Arial" w:cs="Arial"/>
                                </w:rPr>
                                <w:t xml:space="preserve">Michaeli </w:t>
                              </w:r>
                            </w:p>
                            <w:p w:rsidR="00E53EC3" w:rsidRDefault="00E11657">
                              <w:pPr>
                                <w:pStyle w:val="documentresumeTitle"/>
                                <w:spacing w:line="460" w:lineRule="exact"/>
                                <w:ind w:left="300" w:right="300"/>
                                <w:rPr>
                                  <w:rStyle w:val="divdocumenttopsectiondiv"/>
                                  <w:rFonts w:ascii="Arial" w:eastAsia="Arial" w:hAnsi="Arial" w:cs="Arial"/>
                                  <w:shd w:val="clear" w:color="auto" w:fill="auto"/>
                                </w:rPr>
                              </w:pPr>
                              <w:r>
                                <w:rPr>
                                  <w:rStyle w:val="span"/>
                                  <w:rFonts w:ascii="Arial" w:eastAsia="Arial" w:hAnsi="Arial" w:cs="Arial"/>
                                </w:rPr>
                                <w:t>Back-End</w:t>
                              </w:r>
                              <w:r w:rsidR="0089652D">
                                <w:rPr>
                                  <w:rStyle w:val="span"/>
                                  <w:rFonts w:ascii="Arial" w:eastAsia="Arial" w:hAnsi="Arial" w:cs="Arial"/>
                                </w:rPr>
                                <w:t>/ Full-Stack</w:t>
                              </w:r>
                              <w:r>
                                <w:rPr>
                                  <w:rStyle w:val="span"/>
                                  <w:rFonts w:ascii="Arial" w:eastAsia="Arial" w:hAnsi="Arial" w:cs="Arial"/>
                                </w:rPr>
                                <w:t xml:space="preserve"> Developer</w:t>
                              </w:r>
                            </w:p>
                          </w:tc>
                        </w:tr>
                      </w:tbl>
                      <w:p w:rsidR="00E53EC3" w:rsidRDefault="00E53EC3"/>
                    </w:txbxContent>
                  </v:textbox>
                  <w10:wrap anchorx="page" anchory="page"/>
                </v:rect>
              </w:pict>
            </w:r>
          </w:p>
          <w:p w:rsidR="00E53EC3" w:rsidRDefault="00E53EC3">
            <w:pPr>
              <w:pStyle w:val="leftpaddingcellParagraph"/>
              <w:spacing w:line="340" w:lineRule="atLeast"/>
              <w:rPr>
                <w:rStyle w:val="leftpaddingcell"/>
                <w:rFonts w:ascii="Arial" w:eastAsia="Arial" w:hAnsi="Arial" w:cs="Arial"/>
                <w:color w:val="343434"/>
                <w:sz w:val="22"/>
                <w:szCs w:val="22"/>
              </w:rPr>
            </w:pPr>
          </w:p>
        </w:tc>
        <w:tc>
          <w:tcPr>
            <w:tcW w:w="7960" w:type="dxa"/>
            <w:tcMar>
              <w:top w:w="305" w:type="dxa"/>
              <w:left w:w="5" w:type="dxa"/>
              <w:bottom w:w="305" w:type="dxa"/>
              <w:right w:w="5" w:type="dxa"/>
            </w:tcMar>
            <w:hideMark/>
          </w:tcPr>
          <w:p w:rsidR="00E53EC3" w:rsidRDefault="00E53EC3">
            <w:pPr>
              <w:spacing w:line="1940" w:lineRule="atLeast"/>
            </w:pPr>
          </w:p>
          <w:p w:rsidR="00E53EC3" w:rsidRDefault="00E11657">
            <w:pPr>
              <w:pStyle w:val="divdocumentsectionnth-child1sectiongapdiv"/>
              <w:spacing w:line="200" w:lineRule="atLeast"/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  <w:t> </w:t>
            </w:r>
          </w:p>
          <w:p w:rsidR="00E53EC3" w:rsidRDefault="00E72744" w:rsidP="00E72744">
            <w:pPr>
              <w:pStyle w:val="p"/>
              <w:spacing w:line="340" w:lineRule="atLeast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More than</w:t>
            </w:r>
            <w:r>
              <w:rPr>
                <w:rStyle w:val="divdocumentleft-box"/>
                <w:rFonts w:ascii="Arial" w:eastAsia="Arial" w:hAnsi="Arial" w:cs="Arial"/>
                <w:b/>
                <w:bCs/>
                <w:color w:val="343434"/>
                <w:sz w:val="22"/>
                <w:szCs w:val="22"/>
              </w:rPr>
              <w:t xml:space="preserve"> one year </w:t>
            </w:r>
            <w:r w:rsidR="00E11657" w:rsidRPr="0089652D">
              <w:rPr>
                <w:rStyle w:val="divdocumentleft-box"/>
                <w:rFonts w:ascii="Arial" w:eastAsia="Arial" w:hAnsi="Arial" w:cs="Arial"/>
                <w:b/>
                <w:bCs/>
                <w:color w:val="343434"/>
                <w:sz w:val="22"/>
                <w:szCs w:val="22"/>
              </w:rPr>
              <w:t>experience</w:t>
            </w:r>
            <w:r w:rsidR="00E11657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 in Java and C/C++.</w:t>
            </w:r>
          </w:p>
          <w:p w:rsidR="00E53EC3" w:rsidRDefault="00BF33A8">
            <w:pPr>
              <w:pStyle w:val="p"/>
              <w:spacing w:line="340" w:lineRule="atLeast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 L</w:t>
            </w:r>
            <w:r w:rsidR="00E11657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ooking for a </w:t>
            </w:r>
            <w:r w:rsidR="00E11657"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Back</w:t>
            </w:r>
            <w:r w:rsidR="00E72744"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-E</w:t>
            </w:r>
            <w:r w:rsidR="00E11657"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nd</w:t>
            </w:r>
            <w:r w:rsidR="00E11657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 or </w:t>
            </w:r>
            <w:r w:rsidR="00E11657"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Full-Stack</w:t>
            </w:r>
            <w:r w:rsidR="00E11657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 position</w:t>
            </w:r>
            <w:r w:rsidR="00E72744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s, </w:t>
            </w:r>
            <w:r w:rsidR="0044703C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e</w:t>
            </w:r>
            <w:r w:rsidR="00E11657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xtensive knowledge with </w:t>
            </w:r>
            <w:r w:rsidR="00E11657"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Microservices</w:t>
            </w:r>
            <w:r w:rsidR="00E11657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, </w:t>
            </w:r>
            <w:r w:rsidR="00E72744"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 xml:space="preserve">Restful API, </w:t>
            </w:r>
            <w:r w:rsidR="00E11657"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Java Spring</w:t>
            </w:r>
            <w:r w:rsidR="00E11657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, </w:t>
            </w:r>
            <w:r w:rsidR="00E11657"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 xml:space="preserve">Node, C#, React, </w:t>
            </w:r>
            <w:r w:rsidR="00E11657"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Kubernetes</w:t>
            </w:r>
            <w:r w:rsidR="00E11657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, </w:t>
            </w:r>
            <w:r w:rsidR="00E11657"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Docker</w:t>
            </w:r>
            <w:r w:rsidR="00E11657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,</w:t>
            </w:r>
            <w:r w:rsidR="00E11657"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SQL</w:t>
            </w:r>
            <w:r w:rsidR="00E11657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 and </w:t>
            </w:r>
            <w:r w:rsidR="00E11657"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Mongodb</w:t>
            </w:r>
            <w:r w:rsidR="00E11657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.</w:t>
            </w:r>
          </w:p>
          <w:p w:rsidR="00E53EC3" w:rsidRDefault="00E11657">
            <w:pPr>
              <w:pStyle w:val="divdocumentsectiongapdiv"/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  <w:t> </w:t>
            </w:r>
          </w:p>
          <w:p w:rsidR="00E53EC3" w:rsidRDefault="00E11657">
            <w:pPr>
              <w:pStyle w:val="divdocumentsectiontitle"/>
              <w:spacing w:line="400" w:lineRule="atLeast"/>
              <w:rPr>
                <w:rStyle w:val="divdocumentleft-box"/>
                <w:rFonts w:ascii="Arial" w:eastAsia="Arial" w:hAnsi="Arial" w:cs="Arial"/>
                <w:b/>
                <w:bCs/>
                <w:spacing w:val="0"/>
              </w:rPr>
            </w:pPr>
            <w:r>
              <w:rPr>
                <w:rStyle w:val="divdocumentleft-box"/>
                <w:rFonts w:ascii="Arial" w:eastAsia="Arial" w:hAnsi="Arial" w:cs="Arial"/>
                <w:b/>
                <w:bCs/>
                <w:spacing w:val="0"/>
              </w:rPr>
              <w:t>Experience</w:t>
            </w:r>
          </w:p>
          <w:p w:rsidR="00E53EC3" w:rsidRDefault="00E11657">
            <w:pPr>
              <w:pStyle w:val="headinggappadding"/>
              <w:rPr>
                <w:rStyle w:val="divdocumentleft-box"/>
                <w:rFonts w:ascii="Arial" w:eastAsia="Arial" w:hAnsi="Arial" w:cs="Arial"/>
                <w:color w:val="34343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</w:rPr>
              <w:t> </w:t>
            </w:r>
          </w:p>
          <w:p w:rsidR="00E53EC3" w:rsidRDefault="00E11657">
            <w:pPr>
              <w:pStyle w:val="headinggapdiv"/>
              <w:rPr>
                <w:rStyle w:val="divdocumentleft-box"/>
                <w:rFonts w:ascii="Arial" w:eastAsia="Arial" w:hAnsi="Arial" w:cs="Arial"/>
                <w:color w:val="34343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</w:rPr>
              <w:t> </w:t>
            </w:r>
          </w:p>
          <w:tbl>
            <w:tblPr>
              <w:tblStyle w:val="divdocumentlef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6140"/>
            </w:tblGrid>
            <w:tr w:rsidR="00E53EC3"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E53EC3" w:rsidRDefault="00E11657">
                  <w:pPr>
                    <w:spacing w:line="34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2019</w:t>
                  </w:r>
                  <w:r w:rsidR="0066673E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 xml:space="preserve"> -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66673E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c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E53EC3" w:rsidRDefault="00E11657">
                  <w:pPr>
                    <w:spacing w:line="34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E53EC3" w:rsidRDefault="00E11657">
                  <w:pPr>
                    <w:pStyle w:val="divdocumentpaddedline"/>
                    <w:spacing w:line="340" w:lineRule="atLeast"/>
                    <w:rPr>
                      <w:rStyle w:val="divdocumentleft-boxparagraph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Arial" w:eastAsia="Arial" w:hAnsi="Arial" w:cs="Arial"/>
                      <w:color w:val="343434"/>
                      <w:spacing w:val="4"/>
                      <w:sz w:val="28"/>
                      <w:szCs w:val="28"/>
                    </w:rPr>
                    <w:t>Software Developer</w:t>
                  </w:r>
                </w:p>
                <w:p w:rsidR="00E53EC3" w:rsidRDefault="00E11657">
                  <w:pPr>
                    <w:pStyle w:val="divdocumentlocationGap"/>
                    <w:spacing w:before="80" w:line="340" w:lineRule="atLeast"/>
                    <w:rPr>
                      <w:rStyle w:val="divdocumentleft-boxparagraphsinglecolumn"/>
                      <w:rFonts w:ascii="Arial" w:eastAsia="Arial" w:hAnsi="Arial" w:cs="Arial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Gets-Systems, Radar R&amp;D, Tzur-Yigal , Israel </w:t>
                  </w:r>
                </w:p>
                <w:p w:rsidR="00E53EC3" w:rsidRDefault="00E11657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Java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 - Wrote Radar's user application to communicate with the radar, send, receive messages and display data, wrote development utility needed by the company and potential customers.</w:t>
                  </w:r>
                </w:p>
                <w:p w:rsidR="00E53EC3" w:rsidRDefault="00E11657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Server/Client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 - Sides for deliver and receive messages from radar/ utilities 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to host and vice versa with TCP/IP.</w:t>
                  </w:r>
                </w:p>
                <w:p w:rsidR="00E53EC3" w:rsidRDefault="00E11657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C/C++ 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- Been part of the radar's software development and module integration.</w:t>
                  </w:r>
                </w:p>
              </w:tc>
            </w:tr>
          </w:tbl>
          <w:p w:rsidR="00E53EC3" w:rsidRDefault="00E53EC3">
            <w:pPr>
              <w:rPr>
                <w:vanish/>
              </w:rPr>
            </w:pPr>
          </w:p>
          <w:tbl>
            <w:tblPr>
              <w:tblStyle w:val="divdocumentlef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6140"/>
            </w:tblGrid>
            <w:tr w:rsidR="00E53EC3">
              <w:tc>
                <w:tcPr>
                  <w:tcW w:w="1300" w:type="dxa"/>
                  <w:tcMar>
                    <w:top w:w="1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E53EC3" w:rsidRDefault="00E11657">
                  <w:pPr>
                    <w:spacing w:line="34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2017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2019</w:t>
                  </w:r>
                </w:p>
              </w:tc>
              <w:tc>
                <w:tcPr>
                  <w:tcW w:w="520" w:type="dxa"/>
                  <w:tcMar>
                    <w:top w:w="1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E53EC3" w:rsidRDefault="00E11657">
                  <w:pPr>
                    <w:spacing w:line="34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1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E53EC3" w:rsidRDefault="00E11657">
                  <w:pPr>
                    <w:pStyle w:val="divdocumentpaddedline"/>
                    <w:spacing w:line="340" w:lineRule="atLeast"/>
                    <w:rPr>
                      <w:rStyle w:val="divdocumentleft-boxparagraph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Arial" w:eastAsia="Arial" w:hAnsi="Arial" w:cs="Arial"/>
                      <w:color w:val="343434"/>
                      <w:spacing w:val="4"/>
                      <w:sz w:val="28"/>
                      <w:szCs w:val="28"/>
                    </w:rPr>
                    <w:t>Scholarship</w:t>
                  </w:r>
                </w:p>
                <w:p w:rsidR="00E53EC3" w:rsidRDefault="00E11657">
                  <w:pPr>
                    <w:pStyle w:val="divdocumentlocationGap"/>
                    <w:spacing w:before="80" w:line="340" w:lineRule="atLeast"/>
                    <w:rPr>
                      <w:rStyle w:val="divdocumentleft-boxparagraphsinglecolumn"/>
                      <w:rFonts w:ascii="Arial" w:eastAsia="Arial" w:hAnsi="Arial" w:cs="Arial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Impact, Elkana, Israel</w:t>
                  </w:r>
                </w:p>
                <w:p w:rsidR="00E53EC3" w:rsidRDefault="00E11657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2017: Anticipated in "Perach", helped kid with Homework.</w:t>
                  </w:r>
                </w:p>
                <w:p w:rsidR="00E53EC3" w:rsidRDefault="00E11657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hanging="301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2018: Teaching kids </w:t>
                  </w:r>
                  <w:r>
                    <w:rPr>
                      <w:rStyle w:val="strong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mathematics for their matriculation exams.</w:t>
                  </w:r>
                </w:p>
              </w:tc>
            </w:tr>
          </w:tbl>
          <w:p w:rsidR="00E53EC3" w:rsidRDefault="00E11657">
            <w:pPr>
              <w:pStyle w:val="divdocumentsectiongapdiv"/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  <w:t> </w:t>
            </w:r>
          </w:p>
          <w:p w:rsidR="00E53EC3" w:rsidRDefault="00E11657">
            <w:pPr>
              <w:pStyle w:val="divdocumentsectiontitle"/>
              <w:spacing w:line="400" w:lineRule="atLeast"/>
              <w:rPr>
                <w:rStyle w:val="divdocumentleft-box"/>
                <w:rFonts w:ascii="Arial" w:eastAsia="Arial" w:hAnsi="Arial" w:cs="Arial"/>
                <w:b/>
                <w:bCs/>
                <w:spacing w:val="0"/>
              </w:rPr>
            </w:pPr>
            <w:r>
              <w:rPr>
                <w:rStyle w:val="divdocumentleft-box"/>
                <w:rFonts w:ascii="Arial" w:eastAsia="Arial" w:hAnsi="Arial" w:cs="Arial"/>
                <w:b/>
                <w:bCs/>
                <w:spacing w:val="0"/>
              </w:rPr>
              <w:t>Projects</w:t>
            </w:r>
          </w:p>
          <w:p w:rsidR="00E53EC3" w:rsidRDefault="00E11657">
            <w:pPr>
              <w:pStyle w:val="headinggappadding"/>
              <w:rPr>
                <w:rStyle w:val="divdocumentleft-box"/>
                <w:rFonts w:ascii="Arial" w:eastAsia="Arial" w:hAnsi="Arial" w:cs="Arial"/>
                <w:color w:val="34343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</w:rPr>
              <w:t> </w:t>
            </w:r>
          </w:p>
          <w:p w:rsidR="00E53EC3" w:rsidRDefault="00E11657">
            <w:pPr>
              <w:pStyle w:val="headinggapdiv"/>
              <w:rPr>
                <w:rStyle w:val="divdocumentleft-box"/>
                <w:rFonts w:ascii="Arial" w:eastAsia="Arial" w:hAnsi="Arial" w:cs="Arial"/>
                <w:color w:val="34343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</w:rPr>
              <w:t> </w:t>
            </w:r>
          </w:p>
          <w:p w:rsidR="00E53EC3" w:rsidRDefault="00E11657">
            <w:pPr>
              <w:pStyle w:val="p"/>
              <w:spacing w:line="340" w:lineRule="atLeast"/>
              <w:ind w:left="1820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Second-Hand Store - Microservices, on going.</w:t>
            </w:r>
          </w:p>
          <w:p w:rsidR="00E53EC3" w:rsidRDefault="00E11657">
            <w:pPr>
              <w:pStyle w:val="divdocumentli"/>
              <w:numPr>
                <w:ilvl w:val="0"/>
                <w:numId w:val="6"/>
              </w:numPr>
              <w:spacing w:line="34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 xml:space="preserve">Front-End - 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Developed with </w:t>
            </w: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React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 and server side rendering using </w:t>
            </w: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Next.js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.</w:t>
            </w:r>
          </w:p>
          <w:p w:rsidR="00E53EC3" w:rsidRDefault="00E11657">
            <w:pPr>
              <w:pStyle w:val="divdocumentli"/>
              <w:numPr>
                <w:ilvl w:val="0"/>
                <w:numId w:val="7"/>
              </w:numPr>
              <w:spacing w:line="34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 xml:space="preserve">Back-End- Microservices 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Architecture</w:t>
            </w: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 xml:space="preserve"> 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Developed with </w:t>
            </w: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 xml:space="preserve">node.js 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over </w:t>
            </w: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typescript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.</w:t>
            </w:r>
          </w:p>
          <w:p w:rsidR="00E53EC3" w:rsidRDefault="00E11657">
            <w:pPr>
              <w:pStyle w:val="divdocumentli"/>
              <w:numPr>
                <w:ilvl w:val="0"/>
                <w:numId w:val="8"/>
              </w:numPr>
              <w:spacing w:line="34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Database - MongoDb (mongoose).</w:t>
            </w:r>
          </w:p>
          <w:p w:rsidR="00E53EC3" w:rsidRDefault="00E11657">
            <w:pPr>
              <w:pStyle w:val="divdocumentli"/>
              <w:numPr>
                <w:ilvl w:val="0"/>
                <w:numId w:val="9"/>
              </w:numPr>
              <w:spacing w:line="34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 xml:space="preserve">Message Broker - 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Message delivery between services using</w:t>
            </w: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 xml:space="preserve"> NATS.</w:t>
            </w:r>
          </w:p>
          <w:p w:rsidR="00E53EC3" w:rsidRDefault="00E11657">
            <w:pPr>
              <w:pStyle w:val="p"/>
              <w:spacing w:line="340" w:lineRule="atLeast"/>
              <w:ind w:left="1820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To-do List Web Application - Full-Stack</w:t>
            </w:r>
          </w:p>
          <w:p w:rsidR="00E53EC3" w:rsidRDefault="00E11657">
            <w:pPr>
              <w:pStyle w:val="divdocumentli"/>
              <w:numPr>
                <w:ilvl w:val="0"/>
                <w:numId w:val="10"/>
              </w:numPr>
              <w:spacing w:line="34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Front-End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 - Developed with React.</w:t>
            </w:r>
          </w:p>
          <w:p w:rsidR="00E53EC3" w:rsidRDefault="00E11657">
            <w:pPr>
              <w:pStyle w:val="divdocumentli"/>
              <w:numPr>
                <w:ilvl w:val="0"/>
                <w:numId w:val="11"/>
              </w:numPr>
              <w:spacing w:line="34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Back-End</w:t>
            </w:r>
            <w:r w:rsidR="00E72744"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 - Developed w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ith Java Spring-boot / Typescript.</w:t>
            </w:r>
          </w:p>
          <w:p w:rsidR="00E53EC3" w:rsidRDefault="00E11657">
            <w:pPr>
              <w:pStyle w:val="divdocumentli"/>
              <w:numPr>
                <w:ilvl w:val="0"/>
                <w:numId w:val="12"/>
              </w:numPr>
              <w:spacing w:line="34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Database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 xml:space="preserve"> - User management using </w:t>
            </w: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H2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  <w:t>.</w:t>
            </w:r>
          </w:p>
          <w:p w:rsidR="00E53EC3" w:rsidRDefault="00E11657">
            <w:pPr>
              <w:pStyle w:val="p"/>
              <w:spacing w:line="340" w:lineRule="atLeast"/>
              <w:ind w:left="1820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lastRenderedPageBreak/>
              <w:t>More on Github.</w:t>
            </w:r>
          </w:p>
          <w:p w:rsidR="00E53EC3" w:rsidRDefault="00E11657">
            <w:pPr>
              <w:pStyle w:val="divdocumentsectiongapdiv"/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  <w:t> </w:t>
            </w:r>
          </w:p>
          <w:p w:rsidR="00E53EC3" w:rsidRDefault="00E11657">
            <w:pPr>
              <w:pStyle w:val="divdocumentsectiontitle"/>
              <w:spacing w:line="400" w:lineRule="atLeast"/>
              <w:rPr>
                <w:rStyle w:val="divdocumentleft-box"/>
                <w:rFonts w:ascii="Arial" w:eastAsia="Arial" w:hAnsi="Arial" w:cs="Arial"/>
                <w:b/>
                <w:bCs/>
                <w:spacing w:val="0"/>
              </w:rPr>
            </w:pPr>
            <w:r>
              <w:rPr>
                <w:rStyle w:val="divdocumentleft-box"/>
                <w:rFonts w:ascii="Arial" w:eastAsia="Arial" w:hAnsi="Arial" w:cs="Arial"/>
                <w:b/>
                <w:bCs/>
                <w:spacing w:val="0"/>
              </w:rPr>
              <w:t>Education</w:t>
            </w:r>
          </w:p>
          <w:p w:rsidR="00E53EC3" w:rsidRDefault="00E11657">
            <w:pPr>
              <w:pStyle w:val="headinggappadding"/>
              <w:rPr>
                <w:rStyle w:val="divdocumentleft-box"/>
                <w:rFonts w:ascii="Arial" w:eastAsia="Arial" w:hAnsi="Arial" w:cs="Arial"/>
                <w:color w:val="34343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</w:rPr>
              <w:t> </w:t>
            </w:r>
          </w:p>
          <w:p w:rsidR="00E53EC3" w:rsidRDefault="00E11657">
            <w:pPr>
              <w:pStyle w:val="headinggapdiv"/>
              <w:rPr>
                <w:rStyle w:val="divdocumentleft-box"/>
                <w:rFonts w:ascii="Arial" w:eastAsia="Arial" w:hAnsi="Arial" w:cs="Arial"/>
                <w:color w:val="34343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</w:rPr>
              <w:t> </w:t>
            </w:r>
          </w:p>
          <w:tbl>
            <w:tblPr>
              <w:tblStyle w:val="divdocumentleft-boxeducation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6140"/>
            </w:tblGrid>
            <w:tr w:rsidR="00E53EC3"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E53EC3" w:rsidRDefault="00E11657">
                  <w:pPr>
                    <w:spacing w:line="34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2016-10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2019-10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E53EC3" w:rsidRDefault="00E11657">
                  <w:pPr>
                    <w:spacing w:line="34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E53EC3" w:rsidRDefault="00E11657">
                  <w:pPr>
                    <w:pStyle w:val="divdocumentdegreeGap"/>
                    <w:spacing w:after="80" w:line="340" w:lineRule="atLeast"/>
                    <w:rPr>
                      <w:rStyle w:val="divdocumentleft-boxparagraphsinglecolum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Bachelor of Science: Computer Science</w:t>
                  </w:r>
                </w:p>
                <w:p w:rsidR="00E53EC3" w:rsidRDefault="00E11657">
                  <w:pPr>
                    <w:pStyle w:val="divdocumenttxtItl"/>
                    <w:spacing w:line="340" w:lineRule="atLeast"/>
                    <w:rPr>
                      <w:rStyle w:val="divdocumentleft-boxparagraph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Ariel University - </w:t>
                  </w:r>
                  <w:r>
                    <w:rPr>
                      <w:rStyle w:val="divdocumenteducationjoblocatio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Ariel </w:t>
                  </w:r>
                </w:p>
              </w:tc>
            </w:tr>
          </w:tbl>
          <w:p w:rsidR="00E53EC3" w:rsidRDefault="00E53EC3">
            <w:pPr>
              <w:rPr>
                <w:vanish/>
              </w:rPr>
            </w:pPr>
          </w:p>
          <w:tbl>
            <w:tblPr>
              <w:tblStyle w:val="divdocumentleft-boxeducation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6140"/>
            </w:tblGrid>
            <w:tr w:rsidR="00E53EC3">
              <w:tc>
                <w:tcPr>
                  <w:tcW w:w="1300" w:type="dxa"/>
                  <w:tcMar>
                    <w:top w:w="1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E53EC3" w:rsidRDefault="00E11657">
                  <w:pPr>
                    <w:spacing w:line="34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2007-09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2010-09</w:t>
                  </w:r>
                </w:p>
              </w:tc>
              <w:tc>
                <w:tcPr>
                  <w:tcW w:w="520" w:type="dxa"/>
                  <w:tcMar>
                    <w:top w:w="1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E53EC3" w:rsidRDefault="00E11657">
                  <w:pPr>
                    <w:spacing w:line="34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1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E53EC3" w:rsidRDefault="00E11657">
                  <w:pPr>
                    <w:pStyle w:val="divdocumentdegreeGap"/>
                    <w:spacing w:after="80" w:line="340" w:lineRule="atLeast"/>
                    <w:rPr>
                      <w:rStyle w:val="divdocumentleft-boxparagraphsinglecolum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High School Diploma</w:t>
                  </w:r>
                </w:p>
                <w:p w:rsidR="00E53EC3" w:rsidRDefault="00E11657">
                  <w:pPr>
                    <w:pStyle w:val="divdocumenttxtItl"/>
                    <w:spacing w:line="340" w:lineRule="atLeast"/>
                    <w:rPr>
                      <w:rStyle w:val="divdocumentleft-boxparagraphsinglecolum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 xml:space="preserve">Rothberg - </w:t>
                  </w:r>
                  <w:r>
                    <w:rPr>
                      <w:rStyle w:val="divdocumenteducationjoblocation"/>
                      <w:rFonts w:ascii="Arial" w:eastAsia="Arial" w:hAnsi="Arial" w:cs="Arial"/>
                      <w:color w:val="343434"/>
                      <w:spacing w:val="4"/>
                      <w:sz w:val="22"/>
                      <w:szCs w:val="22"/>
                    </w:rPr>
                    <w:t>Ramat Hasharon</w:t>
                  </w:r>
                </w:p>
              </w:tc>
            </w:tr>
          </w:tbl>
          <w:p w:rsidR="00E53EC3" w:rsidRDefault="00E11657">
            <w:pPr>
              <w:pStyle w:val="divdocumentsectiongapdiv"/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  <w:t> </w:t>
            </w:r>
          </w:p>
          <w:p w:rsidR="00E53EC3" w:rsidRDefault="00E11657">
            <w:pPr>
              <w:pStyle w:val="divdocumentsectiontitle"/>
              <w:spacing w:line="400" w:lineRule="atLeast"/>
              <w:rPr>
                <w:rStyle w:val="divdocumentleft-box"/>
                <w:rFonts w:ascii="Arial" w:eastAsia="Arial" w:hAnsi="Arial" w:cs="Arial"/>
                <w:b/>
                <w:bCs/>
                <w:spacing w:val="0"/>
              </w:rPr>
            </w:pPr>
            <w:r>
              <w:rPr>
                <w:rStyle w:val="divdocumentleft-box"/>
                <w:rFonts w:ascii="Arial" w:eastAsia="Arial" w:hAnsi="Arial" w:cs="Arial"/>
                <w:b/>
                <w:bCs/>
                <w:spacing w:val="0"/>
              </w:rPr>
              <w:t>Military</w:t>
            </w:r>
          </w:p>
          <w:p w:rsidR="00E53EC3" w:rsidRDefault="00E11657">
            <w:pPr>
              <w:pStyle w:val="headinggappadding"/>
              <w:rPr>
                <w:rStyle w:val="divdocumentleft-box"/>
                <w:rFonts w:ascii="Arial" w:eastAsia="Arial" w:hAnsi="Arial" w:cs="Arial"/>
                <w:color w:val="34343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</w:rPr>
              <w:t> </w:t>
            </w:r>
          </w:p>
          <w:p w:rsidR="00E53EC3" w:rsidRDefault="00E11657">
            <w:pPr>
              <w:pStyle w:val="headinggapdiv"/>
              <w:rPr>
                <w:rStyle w:val="divdocumentleft-box"/>
                <w:rFonts w:ascii="Arial" w:eastAsia="Arial" w:hAnsi="Arial" w:cs="Arial"/>
                <w:color w:val="34343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</w:rPr>
              <w:t> </w:t>
            </w:r>
          </w:p>
          <w:p w:rsidR="00E53EC3" w:rsidRDefault="00E11657">
            <w:pPr>
              <w:pStyle w:val="divdocumentli"/>
              <w:numPr>
                <w:ilvl w:val="0"/>
                <w:numId w:val="13"/>
              </w:numPr>
              <w:pBdr>
                <w:left w:val="none" w:sz="0" w:space="0" w:color="auto"/>
              </w:pBdr>
              <w:spacing w:line="34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 xml:space="preserve">Medic &amp; Combat Solider, </w:t>
            </w:r>
            <w:r w:rsidR="00FE27CE"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O</w:t>
            </w: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rev, 2010-2013.</w:t>
            </w:r>
          </w:p>
          <w:p w:rsidR="00E53EC3" w:rsidRDefault="00E11657">
            <w:pPr>
              <w:pStyle w:val="divdocumentli"/>
              <w:numPr>
                <w:ilvl w:val="0"/>
                <w:numId w:val="14"/>
              </w:numPr>
              <w:spacing w:line="340" w:lineRule="atLeast"/>
              <w:ind w:left="2120" w:hanging="301"/>
              <w:rPr>
                <w:rStyle w:val="divdocumentleft-box"/>
                <w:rFonts w:ascii="Arial" w:eastAsia="Arial" w:hAnsi="Arial" w:cs="Arial"/>
                <w:color w:val="343434"/>
                <w:sz w:val="22"/>
                <w:szCs w:val="22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343434"/>
                <w:spacing w:val="4"/>
                <w:sz w:val="22"/>
                <w:szCs w:val="22"/>
              </w:rPr>
              <w:t>Medic &amp; Combat Solider, Reserve Duty, 2013-Present.</w:t>
            </w: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E53EC3" w:rsidRDefault="00E53EC3">
            <w:pPr>
              <w:pStyle w:val="middleleftpaddingcellParagraph"/>
              <w:spacing w:line="340" w:lineRule="atLeast"/>
              <w:rPr>
                <w:rStyle w:val="middleleftpaddingcell"/>
                <w:rFonts w:ascii="Arial" w:eastAsia="Arial" w:hAnsi="Arial" w:cs="Arial"/>
                <w:color w:val="343434"/>
                <w:sz w:val="22"/>
                <w:szCs w:val="22"/>
              </w:rPr>
            </w:pP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E53EC3" w:rsidRDefault="00E53EC3">
            <w:pPr>
              <w:pStyle w:val="middleleftpaddingcellParagraph"/>
              <w:spacing w:line="340" w:lineRule="atLeast"/>
              <w:rPr>
                <w:rStyle w:val="middleleftpaddingcell"/>
                <w:rFonts w:ascii="Arial" w:eastAsia="Arial" w:hAnsi="Arial" w:cs="Arial"/>
                <w:color w:val="343434"/>
                <w:sz w:val="22"/>
                <w:szCs w:val="22"/>
              </w:rPr>
            </w:pPr>
          </w:p>
        </w:tc>
        <w:tc>
          <w:tcPr>
            <w:tcW w:w="3080" w:type="dxa"/>
            <w:shd w:val="clear" w:color="auto" w:fill="F4F4F4"/>
            <w:tcMar>
              <w:top w:w="305" w:type="dxa"/>
              <w:left w:w="5" w:type="dxa"/>
              <w:bottom w:w="305" w:type="dxa"/>
              <w:right w:w="5" w:type="dxa"/>
            </w:tcMar>
            <w:hideMark/>
          </w:tcPr>
          <w:p w:rsidR="00E53EC3" w:rsidRDefault="00E53EC3">
            <w:pPr>
              <w:spacing w:line="1940" w:lineRule="atLeast"/>
            </w:pPr>
          </w:p>
          <w:p w:rsidR="00E53EC3" w:rsidRDefault="00E11657">
            <w:pPr>
              <w:pStyle w:val="divdocumentsectionnth-child1sectiongapdiv"/>
              <w:spacing w:line="400" w:lineRule="atLeast"/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shd w:val="clear" w:color="auto" w:fill="auto"/>
              </w:rPr>
              <w:t> </w:t>
            </w:r>
          </w:p>
          <w:p w:rsidR="00E53EC3" w:rsidRDefault="00E11657">
            <w:pPr>
              <w:pStyle w:val="divdocumentsectiontitle"/>
              <w:spacing w:line="400" w:lineRule="atLeast"/>
              <w:rPr>
                <w:rStyle w:val="divdocumentright-box"/>
                <w:rFonts w:ascii="Arial" w:eastAsia="Arial" w:hAnsi="Arial" w:cs="Arial"/>
                <w:b/>
                <w:bCs/>
                <w:spacing w:val="0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b/>
                <w:bCs/>
                <w:spacing w:val="0"/>
                <w:shd w:val="clear" w:color="auto" w:fill="auto"/>
              </w:rPr>
              <w:t>Contact</w:t>
            </w:r>
          </w:p>
          <w:p w:rsidR="00E53EC3" w:rsidRDefault="00E11657">
            <w:pPr>
              <w:pStyle w:val="headinggappadding"/>
              <w:rPr>
                <w:rStyle w:val="divdocumentright-box"/>
                <w:rFonts w:ascii="Arial" w:eastAsia="Arial" w:hAnsi="Arial" w:cs="Arial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hd w:val="clear" w:color="auto" w:fill="auto"/>
              </w:rPr>
              <w:t> </w:t>
            </w:r>
          </w:p>
          <w:p w:rsidR="00E53EC3" w:rsidRDefault="00E11657">
            <w:pPr>
              <w:pStyle w:val="headinggapdiv"/>
              <w:rPr>
                <w:rStyle w:val="divdocumentright-box"/>
                <w:rFonts w:ascii="Arial" w:eastAsia="Arial" w:hAnsi="Arial" w:cs="Arial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hd w:val="clear" w:color="auto" w:fill="auto"/>
              </w:rPr>
              <w:t> </w:t>
            </w:r>
          </w:p>
          <w:p w:rsidR="00E53EC3" w:rsidRDefault="00E11657">
            <w:pPr>
              <w:pStyle w:val="divdocumenttxtBoldParagraph"/>
              <w:spacing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 xml:space="preserve">Address </w:t>
            </w:r>
          </w:p>
          <w:p w:rsidR="00E53EC3" w:rsidRDefault="00E11657">
            <w:pPr>
              <w:pStyle w:val="div"/>
              <w:spacing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Tel Aviv,</w:t>
            </w: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TA</w:t>
            </w: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:rsidR="00E53EC3" w:rsidRDefault="00E11657">
            <w:pPr>
              <w:pStyle w:val="divdocumenttxtBoldParagraph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 xml:space="preserve">Phone </w:t>
            </w:r>
          </w:p>
          <w:p w:rsidR="00E53EC3" w:rsidRDefault="00E11657">
            <w:pPr>
              <w:pStyle w:val="div"/>
              <w:spacing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054-921-5100</w:t>
            </w:r>
          </w:p>
          <w:p w:rsidR="00E53EC3" w:rsidRDefault="00E11657">
            <w:pPr>
              <w:pStyle w:val="divdocumenttxtBoldParagraph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 xml:space="preserve">E-mail </w:t>
            </w:r>
          </w:p>
          <w:p w:rsidR="00E53EC3" w:rsidRDefault="00E11657">
            <w:pPr>
              <w:pStyle w:val="divdocumentword-breakParagraph"/>
              <w:spacing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neil.michaely@gmail.com</w:t>
            </w:r>
          </w:p>
          <w:p w:rsidR="00E53EC3" w:rsidRDefault="00E11657">
            <w:pPr>
              <w:pStyle w:val="divdocumentmt5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Bold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LinkedIn</w:t>
            </w:r>
            <w:r>
              <w:rPr>
                <w:rStyle w:val="divdocumenttxtBold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br/>
            </w:r>
            <w:hyperlink r:id="rId5" w:history="1">
              <w:r w:rsidRPr="001F0381">
                <w:rPr>
                  <w:rStyle w:val="Hyperlink"/>
                  <w:rFonts w:ascii="Arial" w:eastAsia="Arial" w:hAnsi="Arial" w:cs="Arial"/>
                  <w:spacing w:val="4"/>
                  <w:sz w:val="22"/>
                  <w:szCs w:val="22"/>
                </w:rPr>
                <w:t>https://www.linkedin.com/in/neil-michaeli</w:t>
              </w:r>
            </w:hyperlink>
          </w:p>
          <w:p w:rsidR="00E53EC3" w:rsidRDefault="00E11657">
            <w:pPr>
              <w:pStyle w:val="divdocumentmt5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Bold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t>WWW</w:t>
            </w:r>
            <w:r>
              <w:rPr>
                <w:rStyle w:val="divdocumenttxtBold"/>
                <w:rFonts w:ascii="Arial" w:eastAsia="Arial" w:hAnsi="Arial" w:cs="Arial"/>
                <w:color w:val="343434"/>
                <w:spacing w:val="4"/>
                <w:sz w:val="22"/>
                <w:szCs w:val="22"/>
              </w:rPr>
              <w:br/>
            </w:r>
            <w:hyperlink r:id="rId6" w:history="1">
              <w:r w:rsidRPr="001F0381">
                <w:rPr>
                  <w:rStyle w:val="Hyperlink"/>
                  <w:rFonts w:ascii="Arial" w:eastAsia="Arial" w:hAnsi="Arial" w:cs="Arial"/>
                  <w:spacing w:val="4"/>
                  <w:sz w:val="22"/>
                  <w:szCs w:val="22"/>
                </w:rPr>
                <w:t>https://github.com/neilstc</w:t>
              </w:r>
            </w:hyperlink>
          </w:p>
          <w:p w:rsidR="00E53EC3" w:rsidRDefault="00E11657">
            <w:pPr>
              <w:pStyle w:val="divdocumentsectiongapdiv"/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shd w:val="clear" w:color="auto" w:fill="auto"/>
              </w:rPr>
              <w:t> </w:t>
            </w:r>
          </w:p>
          <w:p w:rsidR="00E53EC3" w:rsidRDefault="00E11657">
            <w:pPr>
              <w:pStyle w:val="divdocumentsectiontitle"/>
              <w:spacing w:line="400" w:lineRule="atLeast"/>
              <w:rPr>
                <w:rStyle w:val="divdocumentright-box"/>
                <w:rFonts w:ascii="Arial" w:eastAsia="Arial" w:hAnsi="Arial" w:cs="Arial"/>
                <w:b/>
                <w:bCs/>
                <w:spacing w:val="0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b/>
                <w:bCs/>
                <w:spacing w:val="0"/>
                <w:shd w:val="clear" w:color="auto" w:fill="auto"/>
              </w:rPr>
              <w:t>Skills</w:t>
            </w:r>
          </w:p>
          <w:p w:rsidR="00E53EC3" w:rsidRDefault="00E11657">
            <w:pPr>
              <w:pStyle w:val="headinggappadding"/>
              <w:rPr>
                <w:rStyle w:val="divdocumentright-box"/>
                <w:rFonts w:ascii="Arial" w:eastAsia="Arial" w:hAnsi="Arial" w:cs="Arial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hd w:val="clear" w:color="auto" w:fill="auto"/>
              </w:rPr>
              <w:t> </w:t>
            </w:r>
          </w:p>
          <w:p w:rsidR="00E53EC3" w:rsidRDefault="00E11657">
            <w:pPr>
              <w:pStyle w:val="headinggapdiv"/>
              <w:rPr>
                <w:rStyle w:val="divdocumentright-box"/>
                <w:rFonts w:ascii="Arial" w:eastAsia="Arial" w:hAnsi="Arial" w:cs="Arial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hd w:val="clear" w:color="auto" w:fill="auto"/>
              </w:rPr>
              <w:t> </w:t>
            </w:r>
          </w:p>
          <w:p w:rsidR="00E53EC3" w:rsidRDefault="00E11657">
            <w:pPr>
              <w:pStyle w:val="p"/>
              <w:spacing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>Java</w:t>
            </w:r>
          </w:p>
          <w:p w:rsidR="00E53EC3" w:rsidRDefault="00E11657">
            <w:pPr>
              <w:pStyle w:val="p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>Javascript/ Typescript</w:t>
            </w:r>
          </w:p>
          <w:p w:rsidR="00E53EC3" w:rsidRDefault="00E11657">
            <w:pPr>
              <w:pStyle w:val="p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>C/C++</w:t>
            </w:r>
          </w:p>
          <w:p w:rsidR="00E53EC3" w:rsidRDefault="00E11657">
            <w:pPr>
              <w:pStyle w:val="p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 xml:space="preserve">Node.js </w:t>
            </w:r>
          </w:p>
          <w:p w:rsidR="00E53EC3" w:rsidRDefault="00E11657">
            <w:pPr>
              <w:pStyle w:val="p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>React</w:t>
            </w:r>
          </w:p>
          <w:p w:rsidR="00E53EC3" w:rsidRDefault="00E11657">
            <w:pPr>
              <w:pStyle w:val="p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>Spring</w:t>
            </w:r>
          </w:p>
          <w:p w:rsidR="00E53EC3" w:rsidRDefault="00E11657">
            <w:pPr>
              <w:pStyle w:val="p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>Sql/ PostgreSql</w:t>
            </w:r>
          </w:p>
          <w:p w:rsidR="00E53EC3" w:rsidRDefault="00E11657">
            <w:pPr>
              <w:pStyle w:val="p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 xml:space="preserve">Mongodb </w:t>
            </w:r>
          </w:p>
          <w:p w:rsidR="00E53EC3" w:rsidRDefault="00E11657">
            <w:pPr>
              <w:pStyle w:val="p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>Kubernetes</w:t>
            </w:r>
          </w:p>
          <w:p w:rsidR="00E53EC3" w:rsidRDefault="00E11657">
            <w:pPr>
              <w:pStyle w:val="p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>Docker</w:t>
            </w:r>
          </w:p>
          <w:p w:rsidR="00E53EC3" w:rsidRDefault="00E11657">
            <w:pPr>
              <w:pStyle w:val="p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>Git</w:t>
            </w:r>
          </w:p>
          <w:p w:rsidR="00E53EC3" w:rsidRDefault="00E11657">
            <w:pPr>
              <w:pStyle w:val="p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 xml:space="preserve">HTML &amp; CSS </w:t>
            </w:r>
          </w:p>
          <w:p w:rsidR="00E53EC3" w:rsidRDefault="00E11657">
            <w:pPr>
              <w:pStyle w:val="divdocumentsectiongapdiv"/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shd w:val="clear" w:color="auto" w:fill="auto"/>
              </w:rPr>
              <w:t> </w:t>
            </w:r>
          </w:p>
          <w:p w:rsidR="00E53EC3" w:rsidRDefault="00E11657">
            <w:pPr>
              <w:pStyle w:val="divdocumentsectiontitle"/>
              <w:spacing w:line="400" w:lineRule="atLeast"/>
              <w:rPr>
                <w:rStyle w:val="divdocumentright-box"/>
                <w:rFonts w:ascii="Arial" w:eastAsia="Arial" w:hAnsi="Arial" w:cs="Arial"/>
                <w:b/>
                <w:bCs/>
                <w:spacing w:val="0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b/>
                <w:bCs/>
                <w:spacing w:val="0"/>
                <w:shd w:val="clear" w:color="auto" w:fill="auto"/>
              </w:rPr>
              <w:t>Languages</w:t>
            </w:r>
          </w:p>
          <w:p w:rsidR="00E53EC3" w:rsidRDefault="00E11657">
            <w:pPr>
              <w:pStyle w:val="headinggappadding"/>
              <w:rPr>
                <w:rStyle w:val="divdocumentright-box"/>
                <w:rFonts w:ascii="Arial" w:eastAsia="Arial" w:hAnsi="Arial" w:cs="Arial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hd w:val="clear" w:color="auto" w:fill="auto"/>
              </w:rPr>
              <w:t> </w:t>
            </w:r>
          </w:p>
          <w:p w:rsidR="00E53EC3" w:rsidRDefault="00E11657">
            <w:pPr>
              <w:pStyle w:val="headinggapdiv"/>
              <w:rPr>
                <w:rStyle w:val="divdocumentright-box"/>
                <w:rFonts w:ascii="Arial" w:eastAsia="Arial" w:hAnsi="Arial" w:cs="Arial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hd w:val="clear" w:color="auto" w:fill="auto"/>
              </w:rPr>
              <w:t> </w:t>
            </w:r>
          </w:p>
          <w:p w:rsidR="00E53EC3" w:rsidRDefault="00E11657">
            <w:pPr>
              <w:pStyle w:val="p"/>
              <w:spacing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>English</w:t>
            </w:r>
          </w:p>
          <w:p w:rsidR="00E53EC3" w:rsidRDefault="00E11657">
            <w:pPr>
              <w:pStyle w:val="documentratingWrappernoLnht"/>
              <w:jc w:val="righ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827044" cy="170859"/>
                  <wp:effectExtent l="0" t="0" r="0" b="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6562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EC3" w:rsidRDefault="00E11657">
            <w:pPr>
              <w:pStyle w:val="p"/>
              <w:spacing w:before="100" w:line="340" w:lineRule="atLeas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  <w:t xml:space="preserve">Hebrew </w:t>
            </w:r>
          </w:p>
          <w:p w:rsidR="00E53EC3" w:rsidRDefault="00E11657">
            <w:pPr>
              <w:pStyle w:val="documentratingWrappernoLnht"/>
              <w:jc w:val="right"/>
              <w:rPr>
                <w:rStyle w:val="divdocumentright-box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Arial" w:eastAsia="Arial" w:hAnsi="Arial" w:cs="Arial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827044" cy="170859"/>
                  <wp:effectExtent l="0" t="0" r="0" b="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5928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E53EC3" w:rsidRDefault="00E53EC3">
            <w:pPr>
              <w:pStyle w:val="rightpaddingcellParagraph"/>
              <w:shd w:val="clear" w:color="auto" w:fill="auto"/>
              <w:spacing w:line="340" w:lineRule="atLeast"/>
              <w:rPr>
                <w:rStyle w:val="rightpaddingcell"/>
                <w:rFonts w:ascii="Arial" w:eastAsia="Arial" w:hAnsi="Arial" w:cs="Arial"/>
                <w:color w:val="343434"/>
                <w:sz w:val="22"/>
                <w:szCs w:val="22"/>
                <w:shd w:val="clear" w:color="auto" w:fill="auto"/>
              </w:rPr>
            </w:pPr>
          </w:p>
        </w:tc>
      </w:tr>
    </w:tbl>
    <w:p w:rsidR="00E53EC3" w:rsidRDefault="00E11657">
      <w:pPr>
        <w:spacing w:line="20" w:lineRule="auto"/>
        <w:rPr>
          <w:rFonts w:ascii="Arial" w:eastAsia="Arial" w:hAnsi="Arial" w:cs="Arial"/>
          <w:color w:val="343434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E53EC3" w:rsidSect="00E53EC3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6ECE5B2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7072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FCFA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340F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7AAD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26AB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0036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8EF4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820A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A4BAE13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2A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AEC2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5CA9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C051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141F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F80C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2A8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4C5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C040FC0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DEEA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18B5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7259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0285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CA63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1C7F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2870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2C0C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5DFE329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4E12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F240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0605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E61B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C81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26BA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78D8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7813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44EC867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06CD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3E26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6AD3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5230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0436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6A4E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4E21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20D4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D862A05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D8CA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72F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3028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D811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1EF4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6E77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AEB9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2CC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6D74738A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8A86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FAA6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B496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604F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E2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66D5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92EE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2C73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E2EE84B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5EB3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7268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1E15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D08F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6C12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16B2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AA5D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74C4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8436B2A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442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52AB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32F0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8C37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485A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12A5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34CB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1E9B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729A114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B4E0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908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2EDE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064F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608A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16E3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B02F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AA0B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B394D07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3495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AAC2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9C15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2406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8421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B8EB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0ACF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620EA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16E8183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2E2F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A2D2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168F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F6BE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F0B7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12AB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F2AA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ECE9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4518218A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2699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AE6C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9E45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00BA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E2B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14D4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E256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56F0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48EAB1F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4612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E49E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AE13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726B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F028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0EB5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1AC1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0E9A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E53EC3"/>
    <w:rsid w:val="001F0381"/>
    <w:rsid w:val="0044703C"/>
    <w:rsid w:val="0066673E"/>
    <w:rsid w:val="007B0148"/>
    <w:rsid w:val="007D3510"/>
    <w:rsid w:val="0089652D"/>
    <w:rsid w:val="00BF33A8"/>
    <w:rsid w:val="00E11657"/>
    <w:rsid w:val="00E53EC3"/>
    <w:rsid w:val="00E72744"/>
    <w:rsid w:val="00FE2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rsid w:val="00E53EC3"/>
    <w:pPr>
      <w:spacing w:line="340" w:lineRule="atLeast"/>
    </w:pPr>
    <w:rPr>
      <w:color w:val="343434"/>
    </w:rPr>
  </w:style>
  <w:style w:type="character" w:customStyle="1" w:styleId="divdocumenttopsectiondiv">
    <w:name w:val="div_document_topsection &gt; div"/>
    <w:basedOn w:val="DefaultParagraphFont"/>
    <w:rsid w:val="00E53EC3"/>
    <w:rPr>
      <w:shd w:val="clear" w:color="auto" w:fill="373D48"/>
    </w:rPr>
  </w:style>
  <w:style w:type="paragraph" w:customStyle="1" w:styleId="divdocumenttopsectionsection">
    <w:name w:val="div_document_topsection_section"/>
    <w:basedOn w:val="Normal"/>
    <w:rsid w:val="00E53EC3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divfirstparagraph">
    <w:name w:val="div_document_div_firstparagraph"/>
    <w:basedOn w:val="Normal"/>
    <w:rsid w:val="00E53EC3"/>
  </w:style>
  <w:style w:type="paragraph" w:customStyle="1" w:styleId="divdocumentname">
    <w:name w:val="div_document_name"/>
    <w:basedOn w:val="Normal"/>
    <w:rsid w:val="00E53EC3"/>
    <w:pPr>
      <w:spacing w:line="780" w:lineRule="atLeast"/>
    </w:pPr>
    <w:rPr>
      <w:b/>
      <w:bCs/>
      <w:color w:val="FFFFFF"/>
      <w:sz w:val="72"/>
      <w:szCs w:val="72"/>
    </w:rPr>
  </w:style>
  <w:style w:type="character" w:customStyle="1" w:styleId="span">
    <w:name w:val="span"/>
    <w:basedOn w:val="DefaultParagraphFont"/>
    <w:rsid w:val="00E53EC3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  <w:rsid w:val="00E53EC3"/>
  </w:style>
  <w:style w:type="character" w:customStyle="1" w:styleId="divdocumentnameCharacter">
    <w:name w:val="div_document_name Character"/>
    <w:basedOn w:val="DefaultParagraphFont"/>
    <w:rsid w:val="00E53EC3"/>
    <w:rPr>
      <w:b/>
      <w:bCs/>
      <w:color w:val="FFFFFF"/>
      <w:sz w:val="72"/>
      <w:szCs w:val="72"/>
    </w:rPr>
  </w:style>
  <w:style w:type="paragraph" w:customStyle="1" w:styleId="documentresumeTitle">
    <w:name w:val="document_resumeTitle"/>
    <w:basedOn w:val="Normal"/>
    <w:rsid w:val="00E53EC3"/>
    <w:pPr>
      <w:spacing w:line="460" w:lineRule="atLeast"/>
    </w:pPr>
    <w:rPr>
      <w:color w:val="FFFFFF"/>
      <w:sz w:val="32"/>
      <w:szCs w:val="32"/>
    </w:rPr>
  </w:style>
  <w:style w:type="character" w:customStyle="1" w:styleId="documentresumeTitleCharacter">
    <w:name w:val="document_resumeTitle Character"/>
    <w:basedOn w:val="DefaultParagraphFont"/>
    <w:rsid w:val="00E53EC3"/>
    <w:rPr>
      <w:color w:val="FFFFFF"/>
      <w:sz w:val="32"/>
      <w:szCs w:val="32"/>
    </w:rPr>
  </w:style>
  <w:style w:type="table" w:customStyle="1" w:styleId="divdocumentdivnotparentContainer">
    <w:name w:val="div_document &gt; div_not(.parentContainer)"/>
    <w:basedOn w:val="TableNormal"/>
    <w:rsid w:val="00E53EC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leftpaddingcell">
    <w:name w:val="leftpaddingcell"/>
    <w:basedOn w:val="DefaultParagraphFont"/>
    <w:rsid w:val="00E53EC3"/>
  </w:style>
  <w:style w:type="paragraph" w:customStyle="1" w:styleId="leftpaddingcellParagraph">
    <w:name w:val="leftpaddingcell Paragraph"/>
    <w:basedOn w:val="Normal"/>
    <w:rsid w:val="00E53EC3"/>
  </w:style>
  <w:style w:type="character" w:customStyle="1" w:styleId="divdocumentleft-box">
    <w:name w:val="div_document_left-box"/>
    <w:basedOn w:val="DefaultParagraphFont"/>
    <w:rsid w:val="00E53EC3"/>
    <w:rPr>
      <w:spacing w:val="4"/>
    </w:rPr>
  </w:style>
  <w:style w:type="paragraph" w:customStyle="1" w:styleId="divdocumentleft-boxsectionnth-child1">
    <w:name w:val="div_document_left-box_section_nth-child(1)"/>
    <w:basedOn w:val="Normal"/>
    <w:rsid w:val="00E53EC3"/>
  </w:style>
  <w:style w:type="paragraph" w:customStyle="1" w:styleId="divdocumentsectionnth-child1sectiongapdiv">
    <w:name w:val="div_document_section_nth-child(1)_sectiongapdiv"/>
    <w:basedOn w:val="Normal"/>
    <w:rsid w:val="00E53EC3"/>
    <w:rPr>
      <w:vanish/>
    </w:rPr>
  </w:style>
  <w:style w:type="paragraph" w:customStyle="1" w:styleId="divdocumentleft-boxsummaryparagraph">
    <w:name w:val="div_document_left-box_summary_paragraph"/>
    <w:basedOn w:val="Normal"/>
    <w:rsid w:val="00E53EC3"/>
  </w:style>
  <w:style w:type="paragraph" w:customStyle="1" w:styleId="divdocumentleft-boxsummaryparagraphsinglecolumn">
    <w:name w:val="div_document_left-box_summary_paragraph_singlecolumn"/>
    <w:basedOn w:val="Normal"/>
    <w:rsid w:val="00E53EC3"/>
  </w:style>
  <w:style w:type="paragraph" w:customStyle="1" w:styleId="p">
    <w:name w:val="p"/>
    <w:basedOn w:val="Normal"/>
    <w:rsid w:val="00E53EC3"/>
  </w:style>
  <w:style w:type="character" w:customStyle="1" w:styleId="strong">
    <w:name w:val="strong"/>
    <w:basedOn w:val="DefaultParagraphFont"/>
    <w:rsid w:val="00E53EC3"/>
    <w:rPr>
      <w:bdr w:val="none" w:sz="0" w:space="0" w:color="auto"/>
      <w:vertAlign w:val="baseline"/>
    </w:rPr>
  </w:style>
  <w:style w:type="paragraph" w:customStyle="1" w:styleId="div">
    <w:name w:val="div"/>
    <w:basedOn w:val="Normal"/>
    <w:rsid w:val="00E53EC3"/>
  </w:style>
  <w:style w:type="paragraph" w:customStyle="1" w:styleId="divdocumentsectiongapdiv">
    <w:name w:val="div_document_sectiongapdiv"/>
    <w:basedOn w:val="Normal"/>
    <w:rsid w:val="00E53EC3"/>
    <w:pPr>
      <w:spacing w:line="200" w:lineRule="atLeast"/>
    </w:pPr>
  </w:style>
  <w:style w:type="paragraph" w:customStyle="1" w:styleId="divdocumentdivheading">
    <w:name w:val="div_document_div_heading"/>
    <w:basedOn w:val="Normal"/>
    <w:rsid w:val="00E53EC3"/>
    <w:pPr>
      <w:spacing w:line="400" w:lineRule="atLeast"/>
    </w:pPr>
  </w:style>
  <w:style w:type="paragraph" w:customStyle="1" w:styleId="divdocumentsectiontitle">
    <w:name w:val="div_document_sectiontitle"/>
    <w:basedOn w:val="Normal"/>
    <w:rsid w:val="00E53EC3"/>
    <w:rPr>
      <w:color w:val="373D48"/>
      <w:sz w:val="28"/>
      <w:szCs w:val="28"/>
    </w:rPr>
  </w:style>
  <w:style w:type="paragraph" w:customStyle="1" w:styleId="headinggappadding">
    <w:name w:val="headinggappadding"/>
    <w:basedOn w:val="Normal"/>
    <w:rsid w:val="00E53EC3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rsid w:val="00E53EC3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character" w:customStyle="1" w:styleId="divdocumentleft-boxpaddedlinedate-content">
    <w:name w:val="div_document_left-box_paddedline_date-content"/>
    <w:basedOn w:val="DefaultParagraphFont"/>
    <w:rsid w:val="00E53EC3"/>
    <w:rPr>
      <w:b/>
      <w:bCs/>
    </w:rPr>
  </w:style>
  <w:style w:type="character" w:customStyle="1" w:styleId="divdocumentjobdates">
    <w:name w:val="div_document_jobdates"/>
    <w:basedOn w:val="DefaultParagraphFont"/>
    <w:rsid w:val="00E53EC3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  <w:rsid w:val="00E53EC3"/>
  </w:style>
  <w:style w:type="character" w:customStyle="1" w:styleId="divdocumentleft-boxparagraphsinglecolumn">
    <w:name w:val="div_document_left-box_paragraph_singlecolumn"/>
    <w:basedOn w:val="DefaultParagraphFont"/>
    <w:rsid w:val="00E53EC3"/>
  </w:style>
  <w:style w:type="paragraph" w:customStyle="1" w:styleId="divdocumentpaddedline">
    <w:name w:val="div_document_paddedline"/>
    <w:basedOn w:val="Normal"/>
    <w:rsid w:val="00E53EC3"/>
  </w:style>
  <w:style w:type="character" w:customStyle="1" w:styleId="divdocumenttxtBold">
    <w:name w:val="div_document_txtBold"/>
    <w:basedOn w:val="DefaultParagraphFont"/>
    <w:rsid w:val="00E53EC3"/>
    <w:rPr>
      <w:b/>
      <w:bCs/>
    </w:rPr>
  </w:style>
  <w:style w:type="paragraph" w:customStyle="1" w:styleId="divdocumentlocationGap">
    <w:name w:val="div_document_locationGap"/>
    <w:basedOn w:val="Normal"/>
    <w:rsid w:val="00E53EC3"/>
  </w:style>
  <w:style w:type="paragraph" w:customStyle="1" w:styleId="divdocumentli">
    <w:name w:val="div_document_li"/>
    <w:basedOn w:val="Normal"/>
    <w:rsid w:val="00E53EC3"/>
    <w:pPr>
      <w:pBdr>
        <w:left w:val="none" w:sz="0" w:space="5" w:color="auto"/>
      </w:pBdr>
    </w:pPr>
  </w:style>
  <w:style w:type="table" w:customStyle="1" w:styleId="divdocumentleft-boxexperienceparagraph">
    <w:name w:val="div_document_left-box_experience_paragraph"/>
    <w:basedOn w:val="TableNormal"/>
    <w:rsid w:val="00E53EC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divdocumentleft-boxparagraphsinglecolumnParagraph">
    <w:name w:val="div_document_left-box_paragraph_singlecolumn Paragraph"/>
    <w:basedOn w:val="Normal"/>
    <w:rsid w:val="00E53EC3"/>
  </w:style>
  <w:style w:type="paragraph" w:customStyle="1" w:styleId="divdocumentdegreeGap">
    <w:name w:val="div_document_degreeGap"/>
    <w:basedOn w:val="Normal"/>
    <w:rsid w:val="00E53EC3"/>
  </w:style>
  <w:style w:type="paragraph" w:customStyle="1" w:styleId="divdocumenttxtItl">
    <w:name w:val="div_document_txtItl"/>
    <w:basedOn w:val="Normal"/>
    <w:rsid w:val="00E53EC3"/>
    <w:rPr>
      <w:i/>
      <w:iCs/>
    </w:rPr>
  </w:style>
  <w:style w:type="character" w:customStyle="1" w:styleId="divdocumenteducationjoblocation">
    <w:name w:val="div_document_education_joblocation"/>
    <w:basedOn w:val="DefaultParagraphFont"/>
    <w:rsid w:val="00E53EC3"/>
    <w:rPr>
      <w:i/>
      <w:iCs/>
    </w:rPr>
  </w:style>
  <w:style w:type="table" w:customStyle="1" w:styleId="divdocumentleft-boxeducationparagraph">
    <w:name w:val="div_document_left-box_education_paragraph"/>
    <w:basedOn w:val="TableNormal"/>
    <w:rsid w:val="00E53EC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middleleftpaddingcell">
    <w:name w:val="middleleftpaddingcell"/>
    <w:basedOn w:val="DefaultParagraphFont"/>
    <w:rsid w:val="00E53EC3"/>
  </w:style>
  <w:style w:type="paragraph" w:customStyle="1" w:styleId="middleleftpaddingcellParagraph">
    <w:name w:val="middleleftpaddingcell Paragraph"/>
    <w:basedOn w:val="Normal"/>
    <w:rsid w:val="00E53EC3"/>
  </w:style>
  <w:style w:type="character" w:customStyle="1" w:styleId="middlerightpaddingcell">
    <w:name w:val="middlerightpaddingcell"/>
    <w:basedOn w:val="DefaultParagraphFont"/>
    <w:rsid w:val="00E53EC3"/>
    <w:rPr>
      <w:shd w:val="clear" w:color="auto" w:fill="F4F4F4"/>
    </w:rPr>
  </w:style>
  <w:style w:type="character" w:customStyle="1" w:styleId="divdocumentright-box">
    <w:name w:val="div_document_right-box"/>
    <w:basedOn w:val="DefaultParagraphFont"/>
    <w:rsid w:val="00E53EC3"/>
    <w:rPr>
      <w:spacing w:val="4"/>
      <w:shd w:val="clear" w:color="auto" w:fill="F4F4F4"/>
    </w:rPr>
  </w:style>
  <w:style w:type="paragraph" w:customStyle="1" w:styleId="divdocumentright-boxsectionnth-child1">
    <w:name w:val="div_document_right-box_section_nth-child(1)"/>
    <w:basedOn w:val="Normal"/>
    <w:rsid w:val="00E53EC3"/>
  </w:style>
  <w:style w:type="paragraph" w:customStyle="1" w:styleId="divdocumentaddresssinglecolumn">
    <w:name w:val="div_document_address_singlecolumn"/>
    <w:basedOn w:val="Normal"/>
    <w:rsid w:val="00E53EC3"/>
  </w:style>
  <w:style w:type="paragraph" w:customStyle="1" w:styleId="divdocumenttxtBoldParagraph">
    <w:name w:val="div_document_txtBold Paragraph"/>
    <w:basedOn w:val="Normal"/>
    <w:rsid w:val="00E53EC3"/>
    <w:rPr>
      <w:b/>
      <w:bCs/>
    </w:rPr>
  </w:style>
  <w:style w:type="paragraph" w:customStyle="1" w:styleId="divdocumentword-breakParagraph">
    <w:name w:val="div_document_word-break Paragraph"/>
    <w:basedOn w:val="Normal"/>
    <w:rsid w:val="00E53EC3"/>
  </w:style>
  <w:style w:type="paragraph" w:customStyle="1" w:styleId="divdocumentmt5">
    <w:name w:val="div_document_mt5"/>
    <w:basedOn w:val="Normal"/>
    <w:rsid w:val="00E53EC3"/>
  </w:style>
  <w:style w:type="paragraph" w:customStyle="1" w:styleId="divdocumentright-boxsinglecolumn">
    <w:name w:val="div_document_right-box_singlecolumn"/>
    <w:basedOn w:val="Normal"/>
    <w:rsid w:val="00E53EC3"/>
  </w:style>
  <w:style w:type="paragraph" w:customStyle="1" w:styleId="divdocumentratvsectiondivparagraphfirstparagraphsinglecolumnpaddedline">
    <w:name w:val="div_document_ratvsection_div_paragraph_firstparagraph_singlecolumn_paddedline"/>
    <w:basedOn w:val="Normal"/>
    <w:rsid w:val="00E53EC3"/>
  </w:style>
  <w:style w:type="paragraph" w:customStyle="1" w:styleId="divdocumentdivparagraph">
    <w:name w:val="div_document_div_paragraph"/>
    <w:basedOn w:val="Normal"/>
    <w:rsid w:val="00E53EC3"/>
  </w:style>
  <w:style w:type="paragraph" w:customStyle="1" w:styleId="divdocumentratvsectiondivparagraphsinglecolumnpaddedline">
    <w:name w:val="div_document_ratvsection_div_paragraph_singlecolumn_paddedline"/>
    <w:basedOn w:val="Normal"/>
    <w:rsid w:val="00E53EC3"/>
  </w:style>
  <w:style w:type="paragraph" w:customStyle="1" w:styleId="documentratingWrapper">
    <w:name w:val="document_ratingWrapper"/>
    <w:basedOn w:val="Normal"/>
    <w:rsid w:val="00E53EC3"/>
    <w:pPr>
      <w:jc w:val="right"/>
    </w:pPr>
  </w:style>
  <w:style w:type="paragraph" w:customStyle="1" w:styleId="documentratingWrappernoLnht">
    <w:name w:val="document_ratingWrapper_noLnht"/>
    <w:basedOn w:val="Normal"/>
    <w:rsid w:val="00E53EC3"/>
  </w:style>
  <w:style w:type="character" w:customStyle="1" w:styleId="rightpaddingcell">
    <w:name w:val="rightpaddingcell"/>
    <w:basedOn w:val="DefaultParagraphFont"/>
    <w:rsid w:val="00E53EC3"/>
    <w:rPr>
      <w:shd w:val="clear" w:color="auto" w:fill="F4F4F4"/>
    </w:rPr>
  </w:style>
  <w:style w:type="paragraph" w:customStyle="1" w:styleId="rightpaddingcellParagraph">
    <w:name w:val="rightpaddingcell Paragraph"/>
    <w:basedOn w:val="Normal"/>
    <w:rsid w:val="00E53EC3"/>
    <w:pPr>
      <w:shd w:val="clear" w:color="auto" w:fill="F4F4F4"/>
    </w:pPr>
    <w:rPr>
      <w:shd w:val="clear" w:color="auto" w:fill="F4F4F4"/>
    </w:rPr>
  </w:style>
  <w:style w:type="table" w:customStyle="1" w:styleId="divdocumentdivnottopsection">
    <w:name w:val="div_document &gt; div_not(.topsection)"/>
    <w:basedOn w:val="TableNormal"/>
    <w:rsid w:val="00E53EC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896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03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6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ilstc" TargetMode="External"/><Relationship Id="rId5" Type="http://schemas.openxmlformats.org/officeDocument/2006/relationships/hyperlink" Target="https://www.linkedin.com/in/neil-michae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346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NeilMichaeli Back-End Developer</vt:lpstr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NeilMichaeli Back-End Developer</dc:title>
  <cp:lastModifiedBy>USER</cp:lastModifiedBy>
  <cp:revision>9</cp:revision>
  <dcterms:created xsi:type="dcterms:W3CDTF">2020-10-01T13:17:00Z</dcterms:created>
  <dcterms:modified xsi:type="dcterms:W3CDTF">2020-10-01T13:30:00Z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IEgAAB+LCAAAAAAABAAUm8Vyg1AART+IBRpkibsEhx3u7nx9001n2qSEZ/eeM0kgioE+EAoLOAuzNEdS2Ieg8d8feAr60Nwn+s7DgFLvRlnC/JFJDGKDJmyUMkdOwyOXuD1w//hARwZAbd8wuNcnqyfAkzHvIy+PVBDr3knuA6ANojUPvJvpT/IllW9gQsVQle3BbIKvSFx98enpSPpXxtxTboLc9OR2QpCve+3iGtDJHsjA7z7htdVHt+UMBkg</vt:lpwstr>
  </property>
  <property fmtid="{D5CDD505-2E9C-101B-9397-08002B2CF9AE}" pid="3" name="x1ye=1">
    <vt:lpwstr>EcQk0OaKxciUY6355srmp+42ZEP2+bKoVa/Q2jrN1Ivu7BheVO8JBMaeTwHNKnwGr87cxtPgDoxNPLfbrYrtWmLNlW2ujfbzidNMKiunsfQhVrQ7zIleG6Lpps828YP22Q09Aofbv/ZBlGeb4QcG3Wo1wzmxiY8NSoIKyot/uS5g87+mlVJmszPFh+BBabm3g2d0g9KwLujiRBK2S2iM7mDacf+xiSN1fTurE8VKQrdh6chLMqCciFXHnFL1mrh</vt:lpwstr>
  </property>
  <property fmtid="{D5CDD505-2E9C-101B-9397-08002B2CF9AE}" pid="4" name="x1ye=10">
    <vt:lpwstr>LWqNQGuElyaxwtwjwD9j2oz9sndeIr+mZcts0iCOSPY1ktTJ3j1RRuXVgBvgUCwoFcdB7ZwfC/pJj1rPneQ9FnQVNs78cJhRFy76DrPtkUhUYsn/ooCnDGq5WbKlOz6nyluxVlT7JsxxwjTkvY6EQoz1/9xe7UaKnwYpe7XtFlyCALCJ/JjePq7RgFXRcgx5H3t1tQutJZxS1kxae5ajt566skPGlVFjX7ArSCAotiLyr9qkcsSogd5GEtn0Shv</vt:lpwstr>
  </property>
  <property fmtid="{D5CDD505-2E9C-101B-9397-08002B2CF9AE}" pid="5" name="x1ye=11">
    <vt:lpwstr>nI6nwEGAuX5ncaUaS0El1Rf5/176+Mf94XzcaoCvcgoDLbbPf8KV84iHeoJ3bm059g87YKpL4pSCfmZc6gkXg8SzpEEWippjSmTENpyo7kEL3JiHUCuwNjgkom+kW7Ip+7BmkiuXcradGYUZ4VJ6+p3UJ8ZllvlQ/ux7EusuugFZOrtxuEvp1bSXbNY49M2MfmMHGLeWzLtOhpdwbDHSYRVx0C6r99P003GL35JwyySqZ3eyXKILAa8HK/u8pXg</vt:lpwstr>
  </property>
  <property fmtid="{D5CDD505-2E9C-101B-9397-08002B2CF9AE}" pid="6" name="x1ye=12">
    <vt:lpwstr>FGknC6MDTHLAsOZMumnnvfkGKQHv2rNPEDF4P/ztpSYoecIQJoI5qu9njAv8St/a4rJzfO+tyd9EE+o933rhqFkyE892Ok6PHhuEP3XOtgFXekJK/YSaQIrufjQ8pFCtZOjixIUFtuaSC/K4r6WgEltucitDwMVxv5NCHvnH+qm3RmFQGgQMCAiAMgK4byrbDTe/flc8cVaixahj+lX+BuR1Ty3WDXyw1h22JXN1lhmlSJxnzBH0s5c1zOWgOjK</vt:lpwstr>
  </property>
  <property fmtid="{D5CDD505-2E9C-101B-9397-08002B2CF9AE}" pid="7" name="x1ye=13">
    <vt:lpwstr>y4uhHocQIDXWb2VfTpLyxrqyhCRPhXg2+k/lnDXMSPDbnwqUIP71/SgGc4K/HZJgtWA2ThvbVn19j3hjyMFvDbZSK9kY6eF8+S3k8nYZwhxGbkYXwkys5gsPB2svEzzKu2JxOzStHdIUKaHCsIcgiN9CeHm/4mA8fUyRTfiKXd+KILiCe4WLwL+hRtLgYTFfHN7F5Ymunj/GNCnLOGfFLfg0RRKDoUaeR866vu95eX6IxvQ533y9UrtiIvoDmD1</vt:lpwstr>
  </property>
  <property fmtid="{D5CDD505-2E9C-101B-9397-08002B2CF9AE}" pid="8" name="x1ye=14">
    <vt:lpwstr>hLFVFEaSCQ2y4wGw65eBt2u91hDCmv9UP8uNBw5xks4TTPhYQGRbW8omjM6eil/IGvMWnFS10+PJslvqGBa8b5hkyFqyTvI4KOJ/Wq8s9tQe7j8g9Oe7kw1bEN4Mxw9vXxi53j2TczWF2DQFZiBBqMPOMpthfyJIEeUJqydICJqdkXjcNXNnbcZsjuVtQ82AS9xa740Dt0jEQGDryV5wUQTVcTkjy9x9sh9pyP3LAHun/rrP6l7Z4MhvRs26vNu</vt:lpwstr>
  </property>
  <property fmtid="{D5CDD505-2E9C-101B-9397-08002B2CF9AE}" pid="9" name="x1ye=15">
    <vt:lpwstr>CAtTkAkUWHNi+S/HtKrXbz2ztmor5weZc4aQQIvKQlQ+prkzho9E9zcktHUOYfmMnnvFMa2O3vv5E7vzGc2d2BujyVkgTcc44lEcgoNVW27lN4e05gIWAByC2O10HySXGcrOk7rJMbKpE2tUS4/ypJaabVUufCx4kk/ASMIN//AUs6BOlY9qRyBik66cG/lSLvsaCkJqXgEybwYsWCf6d/Kj3oEGSnVT5LQyLANY6mP89JvSQo7xBsS2pIdPj+5</vt:lpwstr>
  </property>
  <property fmtid="{D5CDD505-2E9C-101B-9397-08002B2CF9AE}" pid="10" name="x1ye=16">
    <vt:lpwstr>dKzda61b6DiSFsw+3qzcJKSlDUURo2KXk21p7Xupr/IX0L0Us2GEHbOo8Mn3ykKJea0wGkoWyHd+IQbbdg10jNhpBg3xyeGpFiJtSlbK4NuHjcsK7kkyp3yX3wSeYDr5dIbBm48AE+oTrpLhy/kniduOXgh3FKa9ppoqF9RnS6liNRciamiRTjFzTCqrRD2SioVwujfsc+3kpqEn8kMyVADiBWgKe+5wcuuGYXA6IKijbub6pirtrr/1rFiQgr+</vt:lpwstr>
  </property>
  <property fmtid="{D5CDD505-2E9C-101B-9397-08002B2CF9AE}" pid="11" name="x1ye=17">
    <vt:lpwstr>tIHrVARuJtb+mZNAZYv/lX9Yz9gvtaZJXP1nUnOsROl1fm/0Mlr2NflNx0x57rRZgEM/+cZzdMi5J19/EzUoNPHCPV6BGI2887mZ+34TcO7Eiyj/bK8CXQWAkqK6m4szi6RWoQioKALT1FjvDV/gg3PzpNvaez/sQsopzHCF/FoOzkCQLBUsdqA+Z4NEtLtKXJq1CA5CVie+eP1pqFhXQNuuQF8X8/cEeHkJuI0CbC7Jk4kym2nVOp04fR1+KzW</vt:lpwstr>
  </property>
  <property fmtid="{D5CDD505-2E9C-101B-9397-08002B2CF9AE}" pid="12" name="x1ye=18">
    <vt:lpwstr>+tvmcIZ2pgWv+pqijimk7ogySHPQtVz/X4d0khYqqsOJiLq6aDw8emMh8fNn/XCvtmcNBzQv25oDl37MqoeKzCdSgQe0iUip9kQZzyM76M/rXRnglTdb/Ych+2m/V0SEnrcgk/abjm0iEdUCymS52gUu8wbtwOcIu1xPW5uidgtQnRjbFAsp48385flwTpara4cJeisECHflr/90sBtDM9WU0/ovBPE1dDjKGO+4FWXYb21zRHWBDRxkR/ItO8f</vt:lpwstr>
  </property>
  <property fmtid="{D5CDD505-2E9C-101B-9397-08002B2CF9AE}" pid="13" name="x1ye=19">
    <vt:lpwstr>kA1vQM1rMAnKzCP0mY8P3f6jJEgjYpDLj9Lw/ms3KyY/c7Kx6S/o6sOCf5A4gvPnKr9riH3C6vI3xG9PsFyjFS9nvSRf2pQGjAZx9OjCoQFhwLQnAxwTHqdmZHff0tr/cCc3Eky7BUS7C7O8x1wUDphLg1Tc06xBX0IaaKLXwQFhIiDNwH4l9HEIm9AFbvLKfFuXaj7pCZlr2rw0Q/b31VtsbMdDysA3YCFVdD7UuIBIlTKvjH9HLfiwuscmS4m</vt:lpwstr>
  </property>
  <property fmtid="{D5CDD505-2E9C-101B-9397-08002B2CF9AE}" pid="14" name="x1ye=2">
    <vt:lpwstr>YQTSRf1NnCLfFSMteMYlPa8TQXZxdi4Qu1Wla0wGYqYzG1c2amM6pqxR0lvanFFOGz8duRuHU/YssBi1AeYvI86ShuyPwslw2fI6XX1WIINBAbUu9MtxpRkf5tmI/NLPckU53TgNx0HgPiK4AnZSiUjUt8Wu7/BOy1Zfg++wml8pB2RvwE1NrG54f4HB5xhSEoGsF+IZGWJCnPJHNdlY2hyDsZa/uggLJoTArsQ6VWnLuMtPvq6SY0Jk6ZmWism</vt:lpwstr>
  </property>
  <property fmtid="{D5CDD505-2E9C-101B-9397-08002B2CF9AE}" pid="15" name="x1ye=20">
    <vt:lpwstr>edXxSTKMhAGmEgE6uJKvakxh/8FtwRklRosUm12gAfrN4IsafbvnOFdMv2bvBvmFcV0YDSyB2ELFPm482/rM4x39vUGaSq8fdoCeEQC145/YR3La+EME5g3H3x9xNPzcIh3uixoJ36mQ14C4fqmqEy0PBisGs3mNSsY245emlpleqfEw1I9BdJ43+i67WvY3KM9lFT9Rd8iFlEOY88PyyBLkK1pxUjCNczuk3K+KhcuQUgF7s1q+9qtxJNCRm9A</vt:lpwstr>
  </property>
  <property fmtid="{D5CDD505-2E9C-101B-9397-08002B2CF9AE}" pid="16" name="x1ye=21">
    <vt:lpwstr>rXncAgcLp6UDySdumxyKb6s5lJRewjc+Eb6wROZtzZnowZhTs12OkWQlcwJh5eOWFY737gif+spgp/CHDhJdyWiBAE8+c9LbukO+g8nmf+o/laFkcl2msIvSkJdtPvvAhx2MuTs0AMuNQk2cbLFwIiFJehWS3/DJ+8wDeLiE2wO8lP5SH0cF8LQgRDGSC82a+d+7fu/wcGU4R3sWT9pddvVghwo/Mi/X1O45JfuC/hOjZGgnN7LPOReWqHW7G1s</vt:lpwstr>
  </property>
  <property fmtid="{D5CDD505-2E9C-101B-9397-08002B2CF9AE}" pid="17" name="x1ye=22">
    <vt:lpwstr>aIGLKKXlJBUl1itLXLg2Qt6m6AU3YeaFEvNquCg9sD60sh5GvtwUBFFOehPQyQO3WW3cWVxSoIkAb7jRWYq/WdqCGLmP22LO76+J9WC/QpXy1Bd8qlEK04q+CeyxvQCj9Fm0ZmDju54uJJqMjO534AANPXL0jExresu2olliSpbwboFVRt0wCPnpjJw7CQqu2RYgGRviI1XLiUKrAWWhUxUkzEaOEJMLUIryXJ3gWhAFi8/I53DvtrIFG7NzRUG</vt:lpwstr>
  </property>
  <property fmtid="{D5CDD505-2E9C-101B-9397-08002B2CF9AE}" pid="18" name="x1ye=23">
    <vt:lpwstr>0aBWFayOf1K2TSXdqDPtY17v0UmnGeSFayQK26ypp+LSceE6keU4cx50Vhiu86mElRHGncJFYCR/oDNQHtTKRaHIBReJuPTu8fURnH/Gq/BaVYOcQYx3tA3OVuoPIhzL83W+Ihq74+TSSL9/Cbgu/S79jVjtXqYOUMuR7ztRcKR7a6inyMbwjyeL+NtWaEYpADwoZRH5Wss2/JhVreeAS+5AMP+3EyeEDuYfj8B+usQToYlBa4PHLhitNwJpFlT</vt:lpwstr>
  </property>
  <property fmtid="{D5CDD505-2E9C-101B-9397-08002B2CF9AE}" pid="19" name="x1ye=24">
    <vt:lpwstr>VGo+X37+8ZAc8liYerwzW/F51OhTmfrjgxnlfxOqNT+17VYjF8T00Ml0Fm5srNhaDaWycPtGFrxGWkaxoPIOj5upG8MmakdZCpAdXYRN7FfKj+20fDjwx3r4rae0nSSiuil3beDsrbIeg9I1ShRsuY5JUGyf3FRpON+7I6v8nELsq8QafcQ+U7Shv3CJemuxwQxcrk2SyjSsdc1uCYkp8glTbE51xdqtbQ3cITo/3aScCsbN9uMZz3IFGjNz3rm</vt:lpwstr>
  </property>
  <property fmtid="{D5CDD505-2E9C-101B-9397-08002B2CF9AE}" pid="20" name="x1ye=25">
    <vt:lpwstr>NZhE2tPwgRvE2tI/iqo888vvrwNn4jYVXgKj7wOj1uyVS4kfchjTIGXFK266poODieQ7H7JaH2KuJTsP1aCk6y9+puGe4VuLlbqECrG1ZEMtXR+8C/JM51RFACRadft24zVNLdlJ+s1IPYACzovz9ICXk5kdK08617/0Zuipm7SZvoW0vFyDQYpGSgkausvx6qZA/J7FUISxwZ6g4FClHqodSZHF41lHMvt9o8PUgEst9a8ugsJw4znhK9nLPXQ</vt:lpwstr>
  </property>
  <property fmtid="{D5CDD505-2E9C-101B-9397-08002B2CF9AE}" pid="21" name="x1ye=26">
    <vt:lpwstr>euJmf5RvxDgO8fZajthk8+AL2hPjGW+1O5VEEbciG++7KYvYTw1nLlrGXoY0inI6kSOYym8m62NNRNIvKrM4Fb4RNXZmK3r0B6epK1QK4lH578bpMep8QtkJKWe7Nrd7P4m5QNkbupDo/myRXa8+WTbB8NEgmsvrFCAI3xiT8YfUv16C2h2fUmd1oWTpbf/Pp5wdFXWS6QMXDXFgwLdInWoytibFdJ5rJPbjYk/MTb6vCUVOf3+NahpgxwuUJZI</vt:lpwstr>
  </property>
  <property fmtid="{D5CDD505-2E9C-101B-9397-08002B2CF9AE}" pid="22" name="x1ye=27">
    <vt:lpwstr>lnBkptlJohEwBoHv8gaVujKxSJIzB/bL93wVaL+e34Ke9g7atvPKv3+vHm3NdbSBzi08HOGh7C70qKgDmN8U5PLJC9wp0g81bC525GHJqFhbYgN7rWqXk0LACFKMQRhNZKvCzuFP6iQX4sbLxJUglGdrYSRhPcBoiyBY99Q1bcwsK/i8LXqUvyoaxj0Ge0R9kPKMJ3QZxq9uO/v/jGiCf7icslWwHE64SvIS3+QGbG7fGZjdBpVSc2/1vGpfTdT</vt:lpwstr>
  </property>
  <property fmtid="{D5CDD505-2E9C-101B-9397-08002B2CF9AE}" pid="23" name="x1ye=28">
    <vt:lpwstr>v3NgF7JEjkyO5BJP9oo6XailBdu9Cj50C8qPoGuk+py5s7SkUrL0gSEhqqm9wA+dEpNli3CKKqQRJYVj9cCUfOU7E+h6q5HzL1rNM+5y0PjZE+UiFnRUD7eH2vuQJk2GVYio8u93W7tmbZtlcRgpVU8jt8Ofxa5B9K5/jPlLEzJnGV7vz2wJqoDIW8XqPM1WuA7Y8wBq5uc3Nz/X7mfsZcpwpSuiNW1Y2ZIu2T+PERCrlta2SbE4HF5xuHfYZw6</vt:lpwstr>
  </property>
  <property fmtid="{D5CDD505-2E9C-101B-9397-08002B2CF9AE}" pid="24" name="x1ye=29">
    <vt:lpwstr>YbFiTEIiAtw2nL/gJuhkM6vulFDrU8wtSfliyF2YtfXuGunTiU+YjFWH3jHdPHopek5dVD6RMPsY+JQZr+wkR6MTSj0O6Vaw6if5r5fQkF/23LdwOo3SeLqYGYKxOZYsNNAfI8D+dlaX0OtNLDPCM4Ps/jpwBAEYr/1yz9MCcHKdHDpwn15heJIBF0i8sZAAQldd/hYY/RmQfWt2SHdUvX6CrLovYcACE7CD6hhY2gqvbPCsvjhKCw9xcRLTodh</vt:lpwstr>
  </property>
  <property fmtid="{D5CDD505-2E9C-101B-9397-08002B2CF9AE}" pid="25" name="x1ye=3">
    <vt:lpwstr>at5RcrKX+M0uABT1DiK+5fxHNBbr3aSFE7qnuq3dutTZqRuFtMFsA1UXIS5xJ3U7E7fCIQBGCj9DsuijRCg/ErDoz1O9/m8YmzEqw9xbJdT8CRyM+crcq559UqQEMQkWbRyluqOob0uVNiK6asjTpNpjwafKwGT4EFutiG140dfM4S9t8HxqZi7GrntUSsNp/xjJ2aJQGI4RAsyOWpYALW+i9azqotd60tVahJmmb5od58XD8HbMHN36CqeFO05</vt:lpwstr>
  </property>
  <property fmtid="{D5CDD505-2E9C-101B-9397-08002B2CF9AE}" pid="26" name="x1ye=30">
    <vt:lpwstr>QaOS6BWRR6PTRWOs1gurKXiNTiLSBKoNNS9qiXdQ4LeYfMjmYmJo8KjZe8XHKuhSBVOCc6fNRd5jc5nIjiB61+/TsZtOqmaRM+RQodE8xrZuf0xehWSWFI97Zo/ZQpSo7E4ilrtfJh+k37mZbZAgW2ziRF61J2X5Ywe/E6pyfS/WKgIn2ucXLUohMOwTGyxuFn+91RcDHrWq4axj3oKD98Rwm/SigJJKrEARAh+hf8ZPDbvJNQDuEue+POaAg/x</vt:lpwstr>
  </property>
  <property fmtid="{D5CDD505-2E9C-101B-9397-08002B2CF9AE}" pid="27" name="x1ye=31">
    <vt:lpwstr>+c6rZmV+RD8gON3wYque3cHY9hf7Oddbvb/Xrx7W8GKjJ1JynnjQeRLuhM71HMg5555osP1yMkOJ1QoWNuc9usAOKC8/JFsxrJw1xbHnZA+nyTXONAq/T7ye2Zheq1DLOH1rwxCkXL9nYXlYOZpEfs4I6uzJD+ZB156DkyI34koMVVnH0v770UleFuyezR31Ge+DleqBeAQ34fq6zn5UGuO7yT6UtASzpbvFDvmjB/GEB/dAYk7upUEdG2D+/LM</vt:lpwstr>
  </property>
  <property fmtid="{D5CDD505-2E9C-101B-9397-08002B2CF9AE}" pid="28" name="x1ye=32">
    <vt:lpwstr>oy/jd5y51LH8OI+/2m5UKJWE0wX/QkCui1pombrAXn8LuoakoDrXhQqnHbrKI/jL2YjrtTzDGUwXLeCcp0t/J65i784nNuMxetEPu4BSYBYfA6848FZz9WSOtLDegMq7B5VpQ5JUOipxem9x2r/zw2kado5iqciwlgxT+x2JUpHNPBJXOLmBnZ7O+/TmEpGUr1miaJql9TlfjnOe2MD0P0btoVGKzCOfFAFaHWBZJN4yVi8FmiWXKYD8DLKsi+p</vt:lpwstr>
  </property>
  <property fmtid="{D5CDD505-2E9C-101B-9397-08002B2CF9AE}" pid="29" name="x1ye=33">
    <vt:lpwstr>QjFOYlPOTI5l7wEMxSRp10uwSWemzlGzfysd8rjiea/xzjYeA1wZUL28r3YyGMp2y7LqmpiL8dbBn2iel0b2kJ5aX/9rJCCvJ5FiEIMVZ7Vtzu5LsuBtZn1GZ1pdrCIEcCL7EiJfZQJYExg769wZ6dVk5GzBY/LgSkkIGLLzCDNtasF2zSutsPIq6TRHYCoSM57O7cIg6YXghrCdoWb17MjiXYnYkwbSN6WXASNAnQETb1vPCzx1XG02qufcBtQ</vt:lpwstr>
  </property>
  <property fmtid="{D5CDD505-2E9C-101B-9397-08002B2CF9AE}" pid="30" name="x1ye=34">
    <vt:lpwstr>8vqMR24qnsbUvLTAej4G0bLVNdaCXoS23jrisjoXz9qOnVT/HVbctxubDooWn1pdmQthfBSrzIX+UDpAKt6CbIG0VUsE5gFKiD1LEKJsX8o+XY5gSLz6tdzViWMqLqWSrz9nu0Ij8S2LsIVZfdLz6XrDX5yHDnCnCsKhLq41F6eYgqbEjLLS491dqOeuPu8h3EHEq0mZjZKf5xvt+9bJ6ZZTuzIfi0EkUVTQT7aslLe2DNczKJ9VAra7jE4PrSs</vt:lpwstr>
  </property>
  <property fmtid="{D5CDD505-2E9C-101B-9397-08002B2CF9AE}" pid="31" name="x1ye=35">
    <vt:lpwstr>1+x3iRu7U/F0qgMcKWGGnN99w3fzfJN7lsUd/O28RUxJ+0rBBW3XDEUWgVV8uqhFqI/kxJ4QijUoibGAi8l3XvQ27Lop64Q3e3XknhNyZSRqZinuL4S3bKVe2DFT01PLbkn3Rw17ZyCEvueyt5Qpzprph7xG54pkK0+wbjZFfJaevgimAe76EfBbx6/x1SSS62rIvsHAFBwUD+X7g77IriIrh9tROQjESw6HQpEkcX3sXL8ee/za0tluB3bfQve</vt:lpwstr>
  </property>
  <property fmtid="{D5CDD505-2E9C-101B-9397-08002B2CF9AE}" pid="32" name="x1ye=36">
    <vt:lpwstr>Ybe/H1f5vuY6SR+5575x89UuoUENybh8F71UCREND2evRFocuVQNIUX9y0nBLSI3EzwWpBI28N4HC+YaYtGm9vFcsK2dpudj1LihWhb8ZLavnp8exV0qhzXamHndusTFmsQvnjcqPLyO8GVvfftIlZLGnQhg5rrKyg68s18KXgDGp4Da3D4/fDROur/LVoiY+fuub6G43KlqE1YaBkArQTGOW+ioKyZ+LbOD/ZHHYQvD0u3hq/m5B0P55YAKqDN</vt:lpwstr>
  </property>
  <property fmtid="{D5CDD505-2E9C-101B-9397-08002B2CF9AE}" pid="33" name="x1ye=37">
    <vt:lpwstr>9OJcnm3MUxQS4HzPzMCZXftthVy/T7As29iGDdzn989XMSBKUZkS731n0TDI8k0Kax0h5nF7kF4xDnP0rxlCKnc4nRzuwHgj/aIj1x+0kTbiYRkAMOKtXDugz0UxyZADgNXSUXSVJU3LXyz+OO81DovRdBU34hG1s1fM6xykW/5ogCyYhSlZiVbxRQETYwZgMNMByvaTMcXND1Ts7oJihWBRS4zU7GIyBnDX+CAOcOX0L84UZgs6kmNHzW7mNi7</vt:lpwstr>
  </property>
  <property fmtid="{D5CDD505-2E9C-101B-9397-08002B2CF9AE}" pid="34" name="x1ye=38">
    <vt:lpwstr>shfO1IPLj4YY2i1SK3ghty50ZaemPh4MW2s54gZG9/KRpPIMh+yYNwg2LmG8vyjLUNkw/8/uC5Ac+4zLNJP0aqD1XFVUp6639VQ5sojnBOKHFIr+w6Hrse2OQtyzAQLs4b5wox0iZfvAhM6uut1DJIn/D+qDwXZAtzK2KpPh79CMgllAY4RvSxHUP2O6L0B5n73T1td3GoutVWuYD1qXMKfe4hj82muYHqnSjtwQlxGcyIfLeOH4optKTjjPmRB</vt:lpwstr>
  </property>
  <property fmtid="{D5CDD505-2E9C-101B-9397-08002B2CF9AE}" pid="35" name="x1ye=39">
    <vt:lpwstr>wcKH2MsEt/VvSpRx1FUNRp2OCwNNRAxH/VyqTuWRLsF1MesOyJZC5jFFB3kF0MhswnnfvSZ1JR6FjgfS3nybiouAEm733gcCgtyY78ZfYmZB9fMY6jbI14nYouX2ALAGxLLLy0hWrsFhi/EUMcAPAUis0BAjRZsAgtDTuQcVcuPfE5J54g6J+tbjU09IpHWvfVOND1gvDXsbsTyD75TJk4VgoUbYvx2SW2Qaul/CNWoQArVXGwlZkzaQAUvU5V2</vt:lpwstr>
  </property>
  <property fmtid="{D5CDD505-2E9C-101B-9397-08002B2CF9AE}" pid="36" name="x1ye=4">
    <vt:lpwstr>Os3Iqh8AUpYd7m2iA0vrGL8THVQIv4sT3wSeXYST8kk2tdukNtDIc3TieDYuW7KGB/CQh4gjjnsKoNxQ9gj0aLygR7GNI9rF4qV6WTO+N2K5RZYNfnDw8lpszw5XbXTGeduFCiRonjzOcU9Do3B4TpmT8ryZUBY5GwitfhSDN3nwX0Wk1YNWV5+XVphMUAFdyZlfPjJMdD1BzREXq+6wfjBQZsOVQrmPPn8G9fWAISQThvFvl1R5kqsUHuckF2o</vt:lpwstr>
  </property>
  <property fmtid="{D5CDD505-2E9C-101B-9397-08002B2CF9AE}" pid="37" name="x1ye=40">
    <vt:lpwstr>OlnBfaWJiTyCSHSDil4ElYDdNckEThY+JqjYvo1NiukKp0zrEPQedXRIHN9na2NEBa0bBaHmLp3v/4bWIUUuWqs0ZXzL8HUwCsgd7H6wZU2U7dnZLKy6Qe9yOtdWLSFETbcrpRVB5jB4gjQ4kY/k7wyJODzcN0pIFKX6hY/EydmsC0o1T+4D2WK/2VUZYa6PFSjcNS2g7nLLrz6nkUtbro96GUgLbJNsuFhPFGYkAb5YY1fb1L30bxzNBtoaW0N</vt:lpwstr>
  </property>
  <property fmtid="{D5CDD505-2E9C-101B-9397-08002B2CF9AE}" pid="38" name="x1ye=41">
    <vt:lpwstr>2brwmvcHY5BfaoqW2LcvKJGnr4If+ClQCZMyPBxmSJREePkMuGl2M5IegFZgrHeEcYz8mdLn0trjfydsVf8bx5YDL80ttJPNd+bx8U48KdfUSq9DDbSYp6iezaUEO1i8KS5TFzRrIRG+W9x2Y8Q4dpAgMTnh2/5ZUxwZRYFZtQb7D+Py/Db9Hjb4M+GJg0HzsvIxUXW9AbXEe+PsxY3drG9ISTdEBZNdJ3/T8hJvXR6qwh8urEzcX/xRRJhheUq</vt:lpwstr>
  </property>
  <property fmtid="{D5CDD505-2E9C-101B-9397-08002B2CF9AE}" pid="39" name="x1ye=42">
    <vt:lpwstr>1vWzK9hd3RW0ncWGnQdnj8T5jUL5HEXE7IK4+b6khyJmgxn9k3V5U//EX5qOVI7Vl6cvPpHeb53UcPnI/PHdKMlVPg+xQWrLfDQmpScrvA9JMQ1kDXOqqhm7Wyqdy4VvlNtRacghuj7+KrmJ6bWIDEtAcq4lvUvabClPJy+CdccHUyYwR8Yn+WV6/DGgc+hHC/gHsn1dUFoLfsOrO1/S6jzbuXTVik3o7NQ1746co7lw1RqlRymjVuGWfuzdIqr</vt:lpwstr>
  </property>
  <property fmtid="{D5CDD505-2E9C-101B-9397-08002B2CF9AE}" pid="40" name="x1ye=43">
    <vt:lpwstr>0H9pfVlZ+OcrbSzlM8oNDF0NTaEQnGLeucx4HDzIp5xcqMMEjuAZAiFc3/l8vWh9FVk0ipd0vgpJCMuz3kVU/pTuNTHPqdRGTOpf4JEjD1uoOfbCHnP6ZnITyg6HQ8SE4UV63yYdjRnD+KYZnhPw/aDUqJkvof4/LaAb77oPaskobLlzWvNVK2rojJy9sj83gj8HO5C3bfC1vrpqNrHl/Dmfdko0ZszYCtL59Ta9508IBcQ9wB/qaGFWulkQO18</vt:lpwstr>
  </property>
  <property fmtid="{D5CDD505-2E9C-101B-9397-08002B2CF9AE}" pid="41" name="x1ye=44">
    <vt:lpwstr>1cCmpabRnGjfzcckdWdqGg8CJOATrII7bxZOhdp9huaIj7OLFMjisK1+KRr2XW728wuNaZ8hBJ+hYUyyn7LvV+h4dqMEeVGh/c9Xu9dqD9rqzx6gfn5Hn8Urv5Mx+rEwn3hiiRsESvlEbLQGfrf9WthepuoTi82Ej+mswARcqr2f9yboshlOS1TbZyV/lUj6w2GmlbKmBvGh4Cqw0JPJJ7LlVgPBBMebxWCeeQJRAL8fLKVZ6i1tOm2KOzAAmZu</vt:lpwstr>
  </property>
  <property fmtid="{D5CDD505-2E9C-101B-9397-08002B2CF9AE}" pid="42" name="x1ye=45">
    <vt:lpwstr>iRLqsiPNj/+KjQvYf7u53aXrg5vc/Qiwr08nN7jTLPkaLzcvK+FM0jAaCg1CpdSGVVAbmyCuv+HdRadDHm7LkAoc7uYP6fMSg95fAKgJioYws1+Ztk5ekoKoLZQkMHcUrNxBoPWn5scoL/zw0ZU70qUACVfU+zBPjsjbyyTzCyF6vBMw65hJw+Hzs9IfM0yrpSYVUeLcKPxOTb6IUz2f3TOnyWqa7VT32N1JSMGNuviqpJrmXmMoxpI9yBtuEqY</vt:lpwstr>
  </property>
  <property fmtid="{D5CDD505-2E9C-101B-9397-08002B2CF9AE}" pid="43" name="x1ye=46">
    <vt:lpwstr>HDaLbD1H0InvzDUlq8FpzOOsbqChgge6JqbLkhAQEWkEtTd6VrCe23ZwV7eiq7kwnEdOuE39eDZw9Tgcr0Alb43ZIfqcQ8NXuG1jhdVQW8hoZIIJWx7dliVmjmmgse0mfw6i5DcZRHS/igZrwehiQQ7KNQ1rMEwzkKOk2IEWXG26YRegCMrku0N1ng2YCir209zUk7f8ugiOOlDiQZxLM7IfKH8QhKXDgJOay8HsaKxiB0EDTH5RcvHsHlVHJfH</vt:lpwstr>
  </property>
  <property fmtid="{D5CDD505-2E9C-101B-9397-08002B2CF9AE}" pid="44" name="x1ye=47">
    <vt:lpwstr>fCMpOioBp3UEU+BU+Ed8odIn0DiyCjtnPHNNb+HCf1ka6/8USNAemPz7P20yxyeHMWzIdk3NcpMr0QyO17gam1x2/QIAdGV+KT1J5NKEoCmFqqDoRSY4amr26NSY59Mv9TNsk7lqb8YsK8eojdLhFFZ7adpsLn4DPv9YetSSetDTcv5k2H/FbQ04nHxZ28ZneN2zNuJjc2iauV5JRDxGtlAxWkl+9Gqa0OkV+s/TS24NNG4wXlfprxX2FGybEfE</vt:lpwstr>
  </property>
  <property fmtid="{D5CDD505-2E9C-101B-9397-08002B2CF9AE}" pid="45" name="x1ye=48">
    <vt:lpwstr>SppDLWXDsf09GSDQrQct1IATmzTjJalhqSTxc5PeYXuSQJigBaAcxzqTmyF9Gzxe+NCbeb4RbInMKHIAcilaNfrLPbsSaWUHwft+D5Fk8YTkRgspn7rdMWXM67vofa1+csNc9CSa2AeyxyTbf0cxWlIz+HoGpFCaVGs2RBBZLIDg1MOqxRlbRIP7SUr16I7Xr9VcGvoxZkCtjurXKQG+/trfVJnvSvOyZAfO0TGMVMPhOIEBWZhMsmNIuU1xGNh</vt:lpwstr>
  </property>
  <property fmtid="{D5CDD505-2E9C-101B-9397-08002B2CF9AE}" pid="46" name="x1ye=49">
    <vt:lpwstr>2Erw6GD8ihgI5jHFpzBIPanH/dov33IxIY1/c+rzUteLK48nUNfm4U+aWMZWzLoZImier3C8df6ZK59c+ei80f1+jv/vMWvXyb/jM4JAU4YA/hKI/Sne5PziJf1iRQhswKs+JVQ0vB1Ug1hVudHVb3+/PqsqB7qJQZ/tZxZCynwy+vE2Bz4eprGmMW6VfrYv+cLPlJ6oRFT35fmoPVuKp6yjfCNVFt0vz7/hhJrf4WaPLPoxC5F0hRYFyOnQq8f</vt:lpwstr>
  </property>
  <property fmtid="{D5CDD505-2E9C-101B-9397-08002B2CF9AE}" pid="47" name="x1ye=5">
    <vt:lpwstr>sEOi7fCnRRV/jUTblqiB/uysq0OeMBdiRlhX6YPV37VPeRHF+3JLnQ05doI+/RKiR0/NRYfN/5969JC2sSPZmxt94RbuXCPG3mmbCH4eTLFLjA+TbVpfy+RyVtdjR9PQI1tOo7Fg9k0AO6qCVYg6U1Q3Ze0l+K5UmmWXuTrkFo/fhmHe+oo2leo6DvMpjQcuA19f5dbPb8U17AMNo+JQdZ77P9kOmnz6mpkVxzYO0FoZ5rBUw0kuXvreupQAY3X</vt:lpwstr>
  </property>
  <property fmtid="{D5CDD505-2E9C-101B-9397-08002B2CF9AE}" pid="48" name="x1ye=50">
    <vt:lpwstr>At6MZPKbmyyUM7zPw94T5+SSzHlJvuUHN+B1zDxT5JhYnbfXLnbRjwPvu6fdZV1hg4R8FnJyMA2lp1BWowU3/893lXk1qWr4DUWPLpThy3psddQ3/Q8RdNvmhjgrMC8YMefj9t3xWjAcP75E5+k/a43Dm27URyCksK6QZHu+Mr72JD1EBXG3y4mrw49dWV5wAN+xrbCoe8DIh/xJ2XztjPv0jsg8dpWL0iZ5mcd4+tVmmQ/De9lAts6h59LVe5x</vt:lpwstr>
  </property>
  <property fmtid="{D5CDD505-2E9C-101B-9397-08002B2CF9AE}" pid="49" name="x1ye=51">
    <vt:lpwstr>AVAj8jnTkelWUzTuDuRRHlhJAeIqFLl0Ds7GHpnkNy1EqpW3EA3YMLzepV0PlYFQyg8INA5mndc3D5oI3p7IEtzI114q4wAnmh8yluT4r11jbsf90P8LhMEMLzTPpbTYxF6naqsXqfDG+cGnjNyB9EFdXPING5UItSbedISA57nPPxQpuVJDF3M7GXOL05ZxOOUnUi8KV5miCg6tLZ5joQgfD09xYBlF5Hq+RxF0YQ4qkizmsK/BXUL2uxVeazi</vt:lpwstr>
  </property>
  <property fmtid="{D5CDD505-2E9C-101B-9397-08002B2CF9AE}" pid="50" name="x1ye=52">
    <vt:lpwstr>XNjv/q5Dk+pazhp+Pd6T8R3tLzvPv6fHnfKh0uQuJISrJH/BRT3P5gDjTFLWi/clX0IX6KNVwOkTGGCtPd8w8M6FO4IYyTzojuXmE+HqGjQuLnp4N436dDdrJiXLgn1mlblgtSG9fDe9CzmRyp9ilbZLBKNzjl0B3cfaADO88rNcaqBCrMTQViYuieGTtkqS369EXw6/4WUzXpkEhGrfzigVqZVmL2hRCNWqiz4SpTixPKiSonsR980RnLsrjGb</vt:lpwstr>
  </property>
  <property fmtid="{D5CDD505-2E9C-101B-9397-08002B2CF9AE}" pid="51" name="x1ye=53">
    <vt:lpwstr>/pKThl8Py4XVzUHtdo86hnw61Dxk2O1rzpxOuoZSbC+0w2b859MoisnWx+e69nmAXAaOyBX62EgfB2ueiChdLWvtJq950C0553fdhX43B31u4O2PsEGQXd2TC4SLdUMimTOdynvIN8ZPg8gKEY6SriAjiELPKAvge08P+WXlgvtCnfvOnl/J2K0mMJKR8Fo+9FFSUTBYyn2KTLrTRkplk9IwUYyvEKLja8tVFbisjKacdBzfsVC9n4pbmM6p0ap</vt:lpwstr>
  </property>
  <property fmtid="{D5CDD505-2E9C-101B-9397-08002B2CF9AE}" pid="52" name="x1ye=54">
    <vt:lpwstr>8vSpjrjl0b/StGRQe++Jy7wW5Pv9rcPqcVqJZE4xXEThYa6R5WpcqxcFJp6yfExyWRPhiiJtSwLIwhCZPSRcA6gTmGbX6k8HqHU7z0RsWoBeyTGTL0M4TOSNnSLrvRCWcqmPhC84EV2b9Mvj4mV7wdBcdWhmgf8UdPnqyMwk5qcTdAd2SJTuVp/OfTSq+iNi0rW068sUpFa6y2TQn29eD0ST6+A6diDo/7KnkxlBYMIG+yTlog4WdbN8Jmo6BxJ</vt:lpwstr>
  </property>
  <property fmtid="{D5CDD505-2E9C-101B-9397-08002B2CF9AE}" pid="53" name="x1ye=55">
    <vt:lpwstr>F4OWYQ8kQwXZY12etF9OpyHPq4hfMPX3RKa5lZHD2HYlQBNerBwjdyPPXIsZ7ju17Ldrru4Wh0V0OY5CE4Cj6y6sOUaMPadF6McotWOb/yE1uzleCZG2ndScSLMgrMCZhcynWWitnHQ6PLjprNkl+d22ZIqtpUAoBcblF+nyqhub+vxFjrBasGu3xxfLO+JAldLwIHTPWERowGDdNfpFprKGqeqFisQqIEBWQtt4ej98nE3+dA17NEuXLqfTOOe</vt:lpwstr>
  </property>
  <property fmtid="{D5CDD505-2E9C-101B-9397-08002B2CF9AE}" pid="54" name="x1ye=56">
    <vt:lpwstr>wEZ/YmG2UP8Eos1Da7cBhVvu9cyoP4LSnjd6XkcOnhdp0E2mXFWGpTIafsjQ8fvF08M3Y2sjENelJB3v5/lQOw+qtwE/g1gpjDBb+jY5iRgeIP+t9yeAivfzYjftt8pIJ7v99e/PfnzFJfV4xTjS8oe9Bb1YfPOlYmdBsdD3NPzL/jLcJq2NJdTtMFT9GBhX5WhBCJHicwEzy1cmAfpNcQYsz8f/n35dZBK7odtYuWD8TqIE45QcDcyFpt4agKR</vt:lpwstr>
  </property>
  <property fmtid="{D5CDD505-2E9C-101B-9397-08002B2CF9AE}" pid="55" name="x1ye=57">
    <vt:lpwstr>I+xPz80C+YQJETNKPp2pf5P7tf08gXOakFW5H9oiNdN53RKAyVhwgje9b6eo5AV4F0B5xYpcIOd+oTc+IIk+OXDsoax/Ik7QFDq2vSLOnlmCyRTdzeL0bNxb3seqdHYCSudNL8E43PQMi8tNqj9De+VzGxpiI5o4DDBu5uLN+vYfl3rvjQfpQgSv3dTMI+4QTVLl9AODK1Ikfcr+3egkBbcDqcO9aNqLmsYun4kPVdc/xrHvg821umLT8AtcGnG</vt:lpwstr>
  </property>
  <property fmtid="{D5CDD505-2E9C-101B-9397-08002B2CF9AE}" pid="56" name="x1ye=58">
    <vt:lpwstr>dcaMg93PokKV34DKhPfuoMGcBE7O/TiGLDz/OJeYsIB9Ci+d1hMz7Hku+3h3q9nreXWd/cnNjVV39HdNAy6HlCgc6WCVH3BaSqY7IGykUuVoq7r7x/rioNhcU70y0cWJJlybE8SGC4GR9Tng/ur36HaslarESL3cw23PT1itf7OcD0FNZaBvDZRFzJxtfcjZoorMY2uMbRAV4A7qaAtZkmzLj99BZnncRHJLjjOOojiT08M91KIdKNXRryKx1ga</vt:lpwstr>
  </property>
  <property fmtid="{D5CDD505-2E9C-101B-9397-08002B2CF9AE}" pid="57" name="x1ye=59">
    <vt:lpwstr>D9qKwREhw6Z0Ff46Sq0LwjQ9DWuJmWeGzpG6hJstsTRM7inX2Aeo0Hnh10ogtaMvxL62NWymoK6ss4w8OJAKIUvuAk0/7S8TlLxKnhRmf0AIJK5H1wDPYnP7n3zr0gyyILbJkuiMFaKQf1EaQGfwVLKR24aqBjhjzzv7yHzeecuknCNr1QQBzvGrU/A6REZn7upLVoIb4g54s843eswEYmbVvorvdJhdgWnPlCzJdQPC2sFxunCtEupfCpYmjeO</vt:lpwstr>
  </property>
  <property fmtid="{D5CDD505-2E9C-101B-9397-08002B2CF9AE}" pid="58" name="x1ye=6">
    <vt:lpwstr>k0fAaamM1h0FqL0QLEKukHrLwi/KAITWMdPOmVfR8aslVA7wC9by07oNJjbMvHq+TgQne0dnTYce/6jJKay3dYswzjdyyvy/ZMLb0XvHZ32E37T2gipCcG7IW1KGfATK0qopzWPaOTF8KkxpfQWGUCQYX1MRWsS9uiFziV6YHIlatIi372ecTYgSBUf4ct22DIs8f4Vldb/lbVFl89CBehg6v8Ijp8a1g0nD2ZcoVWsKQ2AitOrLWAD8qvP1WY3</vt:lpwstr>
  </property>
  <property fmtid="{D5CDD505-2E9C-101B-9397-08002B2CF9AE}" pid="59" name="x1ye=60">
    <vt:lpwstr>g3rfeMPkG0tMfA4fV7z82vslQeQ9JpIkbH3bFe0urTF4Oed7fHVIW9JpqQwF3q8pppTWTO/TcgUFvViaj0IrageSQSjzuceIS8ah6Riu0do7VEAl3O35zgEJDerVdBHWsSvu1KMvTl/A5VK9BAYieAmGN8xXiSqGUS4BM9jrllPPN6GHhSpZTjMYu82AjeRK1fY5lZ5lCiPBmlL7T2DffHQDUvZdTpTHU6RmQUBal6POO7ZI65X4Lf3TZVluvXC</vt:lpwstr>
  </property>
  <property fmtid="{D5CDD505-2E9C-101B-9397-08002B2CF9AE}" pid="60" name="x1ye=61">
    <vt:lpwstr>WS+Gj+FyP191Fp1CtM8rSZ6igw4mQZOsiBAJ8kOwpmuBnZT14EJk4zUviJow6iY47ewQKnjLNaGS+FcPgu5j1jzeyi2s1Wd6svP1xVgViePMG7ruMvVZ4PpFj87YINJpqlWss2TkN+dfTKuJoMNX4ER/icyLqKmWV4ms5K2I1TzQ6/152JkLMnlrjY6McEnJixZ9SN+L322gRg8FAX/qfELUvYGql/y/+bFvHP7MXQB9Oy+nKsgWlDFqlZE5n7+</vt:lpwstr>
  </property>
  <property fmtid="{D5CDD505-2E9C-101B-9397-08002B2CF9AE}" pid="61" name="x1ye=62">
    <vt:lpwstr>qfT4e1mFrcmAPRRBr9zWoEkLz+Z2N+9ri2QDZKsdV/qO2dD/UCboAVq+MNQ93EpBQM1X+59vxbHJ0pzPkjmmoFxQChf2/Mlr3HFbbsKIefS7l5S0pkwwMoCFIm+8YN1k+OJuZR8IPWY8Xb6hsB0bKSbpldIOZR+X9ncMZY0k1LnzSJLhrIukHEUQMxSMtp4Pu0t9TkKCu2nf+dMqKs6reIdj0XSUFhDIB4lhNBq8s/bxx/T+3dKBChVVlJ5OmWH</vt:lpwstr>
  </property>
  <property fmtid="{D5CDD505-2E9C-101B-9397-08002B2CF9AE}" pid="62" name="x1ye=63">
    <vt:lpwstr>0C11CE5fovvYA53LTzk0fYBa5NMcCYFxxeVD1ZDVW6uzf6+p+H5XYNA/j/MxyVePeIQYCmzbISXeFQ7N35+w64qFdUlbA16jbPYtaaAL/o2P4SUYDut/t/ytmxiPH2Ul4gXmlUFlbdf8uTM5X9zhlCR8UeAyWeZE4D1ISPcKDP9zQXxdXzPNm+Q9d3tff/Xe9gDshy7nsNRKNSSNmgcF/o6x910HRo+kM4Hfao/fSh9LU8prvzQypAPbSxVuS98</vt:lpwstr>
  </property>
  <property fmtid="{D5CDD505-2E9C-101B-9397-08002B2CF9AE}" pid="63" name="x1ye=64">
    <vt:lpwstr>u7tjkrYueulGWaGdWDvaUKqACRHIEkWtYCC6EI0RrdTo/QJ5FVBfuQs6kyqvP2DzaUHPsDtQKCaEUeUKmpy9NO7KWRMjSIhIunwzMRs0HpFA6BHxV4OMxvuP96W+s8RHb/W+LKbUB/bkmx3g7VTpbj7vqUq0rm+eqvNL0hT8aKKbJFcg6SX27nSGumXE2XvThE6cBOdJLxqb6CnEJZRU3XzunRHORNkRyPEvZXEBWqBX63bGcoS3UhmjuICjCDm</vt:lpwstr>
  </property>
  <property fmtid="{D5CDD505-2E9C-101B-9397-08002B2CF9AE}" pid="64" name="x1ye=65">
    <vt:lpwstr>MxASAvK7JIQqR90P54H5lwdoAry2hpKyQV42rnBJxA39Kz5PUPq1YYx1Lgjl+47SAhluCbxZpnH9FdVNYtirN+byURXpV86b6UfUVMpmxBXb8fNfAjfNZwyZ8RrdxQiJ9jbjJfLTfmWSF69Y5r0PucyEEUiMnXBcLhgrzQnBnLtdWPDeo3lA+b48MrQADIEBrSHGmhJ/XbREEGH9FH0YGW0p70e4LogDJfgdrxwhWSBm+unHzURAnlVwbEvM5fV</vt:lpwstr>
  </property>
  <property fmtid="{D5CDD505-2E9C-101B-9397-08002B2CF9AE}" pid="65" name="x1ye=66">
    <vt:lpwstr>L0V+dOys/URJW4HfE+zHmto8RDOBg+BiPHFLKVHOc9vTr6kaHPFyZl3NjvX/2IlcPceWRjmM1/nPj7//WS9TvoW46LdplswTTCq22AlVtZyUF8RnLF9I9JwL/YMi1gvc7/MS4aFaMp0PTUwdk5ihFKwK6xDyeeF6ulSl6l91JsWcN7P6isdRw3QWto/j4AWt8+VoMtwIxFZRVY2flFQxV/FZtFsoQADEQPxAK3Je7u7BhscAaH03/+BVKVqk736</vt:lpwstr>
  </property>
  <property fmtid="{D5CDD505-2E9C-101B-9397-08002B2CF9AE}" pid="66" name="x1ye=67">
    <vt:lpwstr>0XKDNTDDZwZSmHeTKYu/TwjMRxiMOGO3SsrsPoKnG64d9R+St0ryprbRPUZ2E4dFmLoNxqdm0SDb319DF2vmoHkUAbICSxDTI7uxPSFAe3zo+HMbb+VHWABbAbjAN9As3+fsKJzl0h4NhvYcKVpMTtzBOZ0Wgx+HfEtUO+JW3W23sb+oYePM8+Okhsv6x6vHNUm2f1d2Jsknc6ADmGrXmLLrygFPeRRK3UFQf2dQ+MXHjyroq/jRf2l5svY+iYf</vt:lpwstr>
  </property>
  <property fmtid="{D5CDD505-2E9C-101B-9397-08002B2CF9AE}" pid="67" name="x1ye=68">
    <vt:lpwstr>cyC6R4yFQ7McrXODCfOQTV76jJTp1THfDOFFNAYvqCHBDc4zwASqDFazLeR+L6UmRCnsJci79Vrkwg6OJ7Va+rZwlMSnDLVHFSRIbgB3hSDjntJOmEbtuS8IZnLnzEd6VQCPUTzMlI2632VyShjtFI8rbMamP9fd+MNhmA0lxeF2FYKXtkp/cBaAwYytGL9DCmD9W6imr1SNMq+d/Rn4HtjGExS9VAVAmuoPHTpX0DEXpIQZ4TU1PUWbPFsd1D8</vt:lpwstr>
  </property>
  <property fmtid="{D5CDD505-2E9C-101B-9397-08002B2CF9AE}" pid="68" name="x1ye=69">
    <vt:lpwstr>rPZNt82qA2G03oYdck1l1pVAQoxkoJz6N2XBcGkyVLnCCidFmJ8z6yxFyNBmsSkDplyppQ2ZoPUAInGyg58IxIQyqzYfSlO5VJ/qiQWroHF5fmMFx+PD4yg/T+IPJMguMNHOhyRcZcul3gggxhfYpl9Or2kJ4C6W/GBG3Xv3ekgTErQZioRGUG+ZBrFqR90HGxb2Y3gqcj60dExoLDJuM34AAU6jrdDfrnjO+ql21E9gKatjeZWlrvKwOodIgC/</vt:lpwstr>
  </property>
  <property fmtid="{D5CDD505-2E9C-101B-9397-08002B2CF9AE}" pid="69" name="x1ye=7">
    <vt:lpwstr>Uqxs/TWwCIrR/Pf05BtlG+Zj4Ulhgee3PGMyU6EKEymZK9bHIwDqpOEx5D2A3ET1EOaLkFbZiHpc1CyD74MT7A2qgp7q7PDj2amQeFhtcVG0I30Zr3HfrYbywO9FPDxkzZ3BVeusc+xDa8WGnL1UVaBDJAF5doYLCQTBKdtR3xmEFhNv7hlc4j1yK/XS+OwRTaJxyWU4uUqSe86KB3XtPG2ehRMdabFWQNRxF4Oc4RSa3JwdmbdIsd0QWaiUty5</vt:lpwstr>
  </property>
  <property fmtid="{D5CDD505-2E9C-101B-9397-08002B2CF9AE}" pid="70" name="x1ye=70">
    <vt:lpwstr>cPxwmgG3Fi+WBxtV+FWJQCsJPuhBmK10HcGLD5LvqSwCF2Rd0SGB5jsgF5mALUVr5W3PwCzFWfenFZ9rwmC0QUrrXt6Yw0sr7Q0KEAFaWw0ZhjTKAUJ43ZdwZZS9Gg+7SdLP7izyTIn4MW/5tKJOH4qiB632CSGIQlGFAkXUR+1JnwznShL4saZuYjRFWLAMg2c+79svDvbiXBzBQOtuqHHZ5WZ6nU8+WKGZ+JGvQOhz+GVlBaAa22PIqQJGdnF</vt:lpwstr>
  </property>
  <property fmtid="{D5CDD505-2E9C-101B-9397-08002B2CF9AE}" pid="71" name="x1ye=71">
    <vt:lpwstr>2qVyeLqJ08Q4tuPM8gf26Uf/qP8/NMW9jNg+AoW2zH4kZVRk3DwqVLjLQoQ//9VWjTBaYmhw18A2VZAUwX7JVpx38ChTLJbqekpDRV6C4gLX9u4bhLq4O7HM8JdQnQ+ANzeHP7ye7ka4fBnqwgJLpHHRZMMl7oOOwyz2BHf++BRlppy3kV+uqRyVaictVWHkSawXlULW9ed+5C1h7aAOG3Oks2CtXaHFUo5EuaVOkpKpKqATLWFpiJQqwZhifWT</vt:lpwstr>
  </property>
  <property fmtid="{D5CDD505-2E9C-101B-9397-08002B2CF9AE}" pid="72" name="x1ye=72">
    <vt:lpwstr>DRnPzW7g5vhe1u+Fq4riGGZcqLM5eB3NiDBCgU5t2bQ/nTwXV2XjoHxzy+5YIjDR3bdFLb7EXx/JtmxrhyKONnTLvFlYEI1ca6H7+4pVKOcoPNjIRB4Ys3wApYn0qqUgAeng1iPiS3X5LmHgY/TfmBWA4rWHhJum5TH8LIKAai4OLgA4Rxlsl9aQLifzPKNf1L5jTZuQ+BCIrPEnx2KOMwfKiITgOBi/RzVy4Wx9vewAslyuJIKSFCGnUweu49m</vt:lpwstr>
  </property>
  <property fmtid="{D5CDD505-2E9C-101B-9397-08002B2CF9AE}" pid="73" name="x1ye=73">
    <vt:lpwstr>osV+o4ke5WUbmg3tR0a2KrrYQ+RxV8qNHI1uKbVB4D41SSocBjs1S3j2qgO6XQh7Dbck/OyLXOSBIAAA=</vt:lpwstr>
  </property>
  <property fmtid="{D5CDD505-2E9C-101B-9397-08002B2CF9AE}" pid="74" name="x1ye=8">
    <vt:lpwstr>XhiKEHXPYdnQsRgronhgwbFHr13/ozaSwmuQZs0m/opvHjllI274iOg1i7Q58531OSO50lnz1NBQO+gq5cqqD9UxUyZAKjXz9AmWtckORbQL0pc/mwC2Epv/jVh/ngWI2H0BuqG4P62dcESMEbknSOwygi1IHiJmzfM7GPKODdb30ITn4OKOz1onZrpJqYWS/Op8mcm4c6Otz3WWQXLd6zv5OUssgUw+OQN3yIOTKdLiwUW2NiwKSKPjHcTIt/e</vt:lpwstr>
  </property>
  <property fmtid="{D5CDD505-2E9C-101B-9397-08002B2CF9AE}" pid="75" name="x1ye=9">
    <vt:lpwstr>nntipPnuAzBVA6TYkVowYawYCWximsJwkqBU60I0coBCy2P9MPq9nX3awQrlUTbgJAOIRd6UyP/MqnF1zK+nYsDP3rGD/5Ch3UIeMlaG/1O1DA37Vsaz85NJJIp/GKcDA3QlPHDpAs2rpt1UItGcl7h6EyWFAY9CA8+TFHaAQM8AaEW+7yxIpWCVS9bTkfDZBr1H2LPdvEWAmWcqBg/rtKo9KSuQThRVfnggwiwkTuVCbRYDIrr0u0YqCh9jqY5</vt:lpwstr>
  </property>
</Properties>
</file>